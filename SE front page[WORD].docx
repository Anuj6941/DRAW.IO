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1387" w14:textId="77777777" w:rsidR="003909ED" w:rsidRDefault="003909ED"/>
    <w:p w14:paraId="105E72F4" w14:textId="0E56504B" w:rsidR="00640E7A" w:rsidRDefault="005F4E3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46BE041" wp14:editId="5618A692">
                <wp:simplePos x="0" y="0"/>
                <wp:positionH relativeFrom="margin">
                  <wp:posOffset>1821815</wp:posOffset>
                </wp:positionH>
                <wp:positionV relativeFrom="paragraph">
                  <wp:posOffset>5160645</wp:posOffset>
                </wp:positionV>
                <wp:extent cx="3662045" cy="339090"/>
                <wp:effectExtent l="0" t="0" r="0" b="3810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2045" cy="33909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877F0" w14:textId="22E271B0" w:rsidR="00C45955" w:rsidRPr="00307331" w:rsidRDefault="00B60249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</w:rPr>
                              <w:t xml:space="preserve">SOFTWARE ENGINERRING </w:t>
                            </w:r>
                            <w:r w:rsidR="00307331" w:rsidRPr="00307331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32"/>
                                <w:szCs w:val="36"/>
                              </w:rPr>
                              <w:t>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BE041" id="Rectangle 199" o:spid="_x0000_s1026" style="position:absolute;margin-left:143.45pt;margin-top:406.35pt;width:288.35pt;height:26.7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" fillcolor="#4472c4 [3204]" stroked="f" strokeweight="1pt">
                <v:textbox>
                  <w:txbxContent>
                    <w:p w14:paraId="5A0877F0" w14:textId="22E271B0" w:rsidR="00C45955" w:rsidRPr="00307331" w:rsidRDefault="00B60249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32"/>
                          <w:szCs w:val="3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32"/>
                          <w:szCs w:val="36"/>
                        </w:rPr>
                        <w:t xml:space="preserve">SOFTWARE ENGINERRING </w:t>
                      </w:r>
                      <w:r w:rsidR="00307331" w:rsidRPr="00307331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32"/>
                          <w:szCs w:val="36"/>
                        </w:rPr>
                        <w:t>LAB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7AE55E4C" wp14:editId="5F3AC928">
                <wp:simplePos x="0" y="0"/>
                <wp:positionH relativeFrom="margin">
                  <wp:align>center</wp:align>
                </wp:positionH>
                <wp:positionV relativeFrom="paragraph">
                  <wp:posOffset>5504180</wp:posOffset>
                </wp:positionV>
                <wp:extent cx="3646170" cy="1404620"/>
                <wp:effectExtent l="0" t="0" r="11430" b="1524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17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251B5" w14:textId="7534F210" w:rsidR="00307331" w:rsidRPr="00307331" w:rsidRDefault="00307331" w:rsidP="0030733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07331">
                              <w:rPr>
                                <w:sz w:val="28"/>
                                <w:szCs w:val="28"/>
                              </w:rPr>
                              <w:t>CS</w:t>
                            </w:r>
                            <w:r w:rsidR="00593A1F">
                              <w:rPr>
                                <w:sz w:val="28"/>
                                <w:szCs w:val="28"/>
                              </w:rPr>
                              <w:t>P</w:t>
                            </w:r>
                            <w:r w:rsidRPr="00307331">
                              <w:rPr>
                                <w:sz w:val="28"/>
                                <w:szCs w:val="28"/>
                              </w:rPr>
                              <w:t>-2</w:t>
                            </w:r>
                            <w:r w:rsidR="00B60249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593A1F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E55E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433.4pt;width:287.1pt;height:110.6pt;z-index:2516894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" fillcolor="white [3201]" strokecolor="#4472c4 [3204]" strokeweight="1pt">
                <v:textbox style="mso-fit-shape-to-text:t">
                  <w:txbxContent>
                    <w:p w14:paraId="113251B5" w14:textId="7534F210" w:rsidR="00307331" w:rsidRPr="00307331" w:rsidRDefault="00307331" w:rsidP="0030733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07331">
                        <w:rPr>
                          <w:sz w:val="28"/>
                          <w:szCs w:val="28"/>
                        </w:rPr>
                        <w:t>CS</w:t>
                      </w:r>
                      <w:r w:rsidR="00593A1F">
                        <w:rPr>
                          <w:sz w:val="28"/>
                          <w:szCs w:val="28"/>
                        </w:rPr>
                        <w:t>P</w:t>
                      </w:r>
                      <w:r w:rsidRPr="00307331">
                        <w:rPr>
                          <w:sz w:val="28"/>
                          <w:szCs w:val="28"/>
                        </w:rPr>
                        <w:t>-2</w:t>
                      </w:r>
                      <w:r w:rsidR="00B60249">
                        <w:rPr>
                          <w:sz w:val="28"/>
                          <w:szCs w:val="28"/>
                        </w:rPr>
                        <w:t>0</w:t>
                      </w:r>
                      <w:r w:rsidR="00593A1F">
                        <w:rPr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3482B65B" wp14:editId="4A3E4A2C">
                <wp:simplePos x="0" y="0"/>
                <wp:positionH relativeFrom="margin">
                  <wp:align>center</wp:align>
                </wp:positionH>
                <wp:positionV relativeFrom="paragraph">
                  <wp:posOffset>7358380</wp:posOffset>
                </wp:positionV>
                <wp:extent cx="3637915" cy="1404620"/>
                <wp:effectExtent l="0" t="0" r="0" b="38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9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769EF" w14:textId="023087EB" w:rsidR="00307331" w:rsidRPr="005F4E3D" w:rsidRDefault="00307331" w:rsidP="00307331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4E3D">
                              <w:rPr>
                                <w:color w:val="0070C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SUBMITTED TO: </w:t>
                            </w:r>
                            <w:r w:rsidR="00B60249">
                              <w:rPr>
                                <w:color w:val="0070C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AYESHA MA`AM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2B65B" id="_x0000_s1028" type="#_x0000_t202" style="position:absolute;margin-left:0;margin-top:579.4pt;width:286.45pt;height:110.6pt;z-index:2516935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" filled="f" stroked="f">
                <v:textbox style="mso-fit-shape-to-text:t">
                  <w:txbxContent>
                    <w:p w14:paraId="22B769EF" w14:textId="023087EB" w:rsidR="00307331" w:rsidRPr="005F4E3D" w:rsidRDefault="00307331" w:rsidP="00307331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4E3D">
                        <w:rPr>
                          <w:color w:val="0070C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SUBMITTED TO: </w:t>
                      </w:r>
                      <w:r w:rsidR="00B60249">
                        <w:rPr>
                          <w:color w:val="0070C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AYESHA MA`AM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5069231D" wp14:editId="1083E521">
                <wp:simplePos x="0" y="0"/>
                <wp:positionH relativeFrom="margin">
                  <wp:align>center</wp:align>
                </wp:positionH>
                <wp:positionV relativeFrom="paragraph">
                  <wp:posOffset>6187440</wp:posOffset>
                </wp:positionV>
                <wp:extent cx="3644900" cy="1404620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49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C24CC" w14:textId="28DC0ED8" w:rsidR="00307331" w:rsidRPr="00307331" w:rsidRDefault="00307331" w:rsidP="00307331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331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MADE BY: SHREYANS JAIN</w:t>
                            </w:r>
                          </w:p>
                          <w:p w14:paraId="1D322BFE" w14:textId="1DD06582" w:rsidR="00307331" w:rsidRPr="00307331" w:rsidRDefault="00307331" w:rsidP="00307331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331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UID: 18BCS3465</w:t>
                            </w:r>
                          </w:p>
                          <w:p w14:paraId="5ED2DDE7" w14:textId="3BCBEE0B" w:rsidR="00307331" w:rsidRPr="00307331" w:rsidRDefault="00307331" w:rsidP="00307331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7331">
                              <w:rPr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GROUP: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69231D" id="_x0000_s1029" type="#_x0000_t202" style="position:absolute;margin-left:0;margin-top:487.2pt;width:287pt;height:110.6pt;z-index:2516915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" filled="f" stroked="f">
                <v:textbox style="mso-fit-shape-to-text:t">
                  <w:txbxContent>
                    <w:p w14:paraId="382C24CC" w14:textId="28DC0ED8" w:rsidR="00307331" w:rsidRPr="00307331" w:rsidRDefault="00307331" w:rsidP="00307331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331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MADE BY: SHREYANS JAIN</w:t>
                      </w:r>
                    </w:p>
                    <w:p w14:paraId="1D322BFE" w14:textId="1DD06582" w:rsidR="00307331" w:rsidRPr="00307331" w:rsidRDefault="00307331" w:rsidP="00307331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331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UID: 18BCS3465</w:t>
                      </w:r>
                    </w:p>
                    <w:p w14:paraId="5ED2DDE7" w14:textId="3BCBEE0B" w:rsidR="00307331" w:rsidRPr="00307331" w:rsidRDefault="00307331" w:rsidP="00307331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7331">
                        <w:rPr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GROUP: 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712" behindDoc="0" locked="0" layoutInCell="1" allowOverlap="1" wp14:anchorId="197086D4" wp14:editId="09BD5B01">
                <wp:simplePos x="0" y="0"/>
                <wp:positionH relativeFrom="column">
                  <wp:posOffset>1906270</wp:posOffset>
                </wp:positionH>
                <wp:positionV relativeFrom="paragraph">
                  <wp:posOffset>1296035</wp:posOffset>
                </wp:positionV>
                <wp:extent cx="2360930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97C54" w14:textId="41D6E170" w:rsidR="005F4E3D" w:rsidRPr="00285A46" w:rsidRDefault="005F4E3D">
                            <w:pPr>
                              <w:rPr>
                                <w:color w:val="auto"/>
                              </w:rPr>
                            </w:pPr>
                            <w:r w:rsidRPr="00285A46">
                              <w:rPr>
                                <w:color w:val="auto"/>
                              </w:rPr>
                              <w:t>Discover. Learn. Empower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7086D4" id="_x0000_s1030" type="#_x0000_t202" style="position:absolute;margin-left:150.1pt;margin-top:102.05pt;width:185.9pt;height:110.6pt;z-index:2516997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" filled="f" stroked="f">
                <v:textbox style="mso-fit-shape-to-text:t">
                  <w:txbxContent>
                    <w:p w14:paraId="15197C54" w14:textId="41D6E170" w:rsidR="005F4E3D" w:rsidRPr="00285A46" w:rsidRDefault="005F4E3D">
                      <w:pPr>
                        <w:rPr>
                          <w:color w:val="auto"/>
                        </w:rPr>
                      </w:pPr>
                      <w:r w:rsidRPr="00285A46">
                        <w:rPr>
                          <w:color w:val="auto"/>
                        </w:rPr>
                        <w:t>Discover. Learn. Empower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713C4D7" wp14:editId="025A1A4A">
                <wp:simplePos x="0" y="0"/>
                <wp:positionH relativeFrom="column">
                  <wp:posOffset>1976966</wp:posOffset>
                </wp:positionH>
                <wp:positionV relativeFrom="paragraph">
                  <wp:posOffset>1322917</wp:posOffset>
                </wp:positionV>
                <wp:extent cx="3299883" cy="21166"/>
                <wp:effectExtent l="0" t="0" r="34290" b="361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9883" cy="211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AFEE9" id="Straight Connector 31" o:spid="_x0000_s1026" style="position:absolute;flip:y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104.15pt" to="415.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" strokecolor="#a5a5a5 [3206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77864692" wp14:editId="13F385ED">
                <wp:simplePos x="0" y="0"/>
                <wp:positionH relativeFrom="column">
                  <wp:posOffset>1828800</wp:posOffset>
                </wp:positionH>
                <wp:positionV relativeFrom="paragraph">
                  <wp:posOffset>535305</wp:posOffset>
                </wp:positionV>
                <wp:extent cx="3653155" cy="1121410"/>
                <wp:effectExtent l="0" t="0" r="0" b="254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3155" cy="1121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95812" w14:textId="59DDA7C7" w:rsidR="005F4E3D" w:rsidRPr="00F10985" w:rsidRDefault="005F4E3D">
                            <w:pPr>
                              <w:rPr>
                                <w:rFonts w:ascii="Impact" w:hAnsi="Impact"/>
                                <w:color w:val="auto"/>
                                <w:sz w:val="48"/>
                                <w:szCs w:val="48"/>
                              </w:rPr>
                            </w:pPr>
                            <w:r w:rsidRPr="00F10985">
                              <w:rPr>
                                <w:rFonts w:ascii="Impact" w:hAnsi="Impact"/>
                                <w:color w:val="auto"/>
                                <w:sz w:val="52"/>
                                <w:szCs w:val="52"/>
                              </w:rPr>
                              <w:t>CHANDIGARH</w:t>
                            </w:r>
                            <w:r w:rsidRPr="00F10985">
                              <w:rPr>
                                <w:rFonts w:ascii="Impact" w:hAnsi="Impact"/>
                                <w:color w:val="auto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F10985">
                              <w:rPr>
                                <w:rFonts w:ascii="Impact" w:hAnsi="Impact"/>
                                <w:color w:val="auto"/>
                                <w:sz w:val="52"/>
                                <w:szCs w:val="52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64692" id="_x0000_s1031" type="#_x0000_t202" style="position:absolute;margin-left:2in;margin-top:42.15pt;width:287.65pt;height:88.3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" filled="f" stroked="f">
                <v:textbox>
                  <w:txbxContent>
                    <w:p w14:paraId="07095812" w14:textId="59DDA7C7" w:rsidR="005F4E3D" w:rsidRPr="00F10985" w:rsidRDefault="005F4E3D">
                      <w:pPr>
                        <w:rPr>
                          <w:rFonts w:ascii="Impact" w:hAnsi="Impact"/>
                          <w:color w:val="auto"/>
                          <w:sz w:val="48"/>
                          <w:szCs w:val="48"/>
                        </w:rPr>
                      </w:pPr>
                      <w:r w:rsidRPr="00F10985">
                        <w:rPr>
                          <w:rFonts w:ascii="Impact" w:hAnsi="Impact"/>
                          <w:color w:val="auto"/>
                          <w:sz w:val="52"/>
                          <w:szCs w:val="52"/>
                        </w:rPr>
                        <w:t>CHANDIGARH</w:t>
                      </w:r>
                      <w:r w:rsidRPr="00F10985">
                        <w:rPr>
                          <w:rFonts w:ascii="Impact" w:hAnsi="Impact"/>
                          <w:color w:val="auto"/>
                          <w:sz w:val="48"/>
                          <w:szCs w:val="48"/>
                        </w:rPr>
                        <w:t xml:space="preserve"> </w:t>
                      </w:r>
                      <w:r w:rsidRPr="00F10985">
                        <w:rPr>
                          <w:rFonts w:ascii="Impact" w:hAnsi="Impact"/>
                          <w:color w:val="auto"/>
                          <w:sz w:val="52"/>
                          <w:szCs w:val="52"/>
                        </w:rPr>
                        <w:t>UNIVERSITY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63E">
        <w:rPr>
          <w:noProof/>
        </w:rPr>
        <mc:AlternateContent>
          <mc:Choice Requires="wps">
            <w:drawing>
              <wp:anchor distT="91440" distB="91440" distL="114300" distR="114300" simplePos="0" relativeHeight="251682304" behindDoc="0" locked="0" layoutInCell="1" allowOverlap="1" wp14:anchorId="46F9BD11" wp14:editId="35AFCEF7">
                <wp:simplePos x="0" y="0"/>
                <wp:positionH relativeFrom="page">
                  <wp:posOffset>2095500</wp:posOffset>
                </wp:positionH>
                <wp:positionV relativeFrom="paragraph">
                  <wp:posOffset>4178789</wp:posOffset>
                </wp:positionV>
                <wp:extent cx="3520440" cy="93726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57954" w14:textId="032D82E4" w:rsidR="00C45955" w:rsidRDefault="00C45955" w:rsidP="00C459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28"/>
                              </w:rPr>
                              <w:t>CSE 2</w:t>
                            </w:r>
                            <w:r w:rsidRPr="00C45955"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2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36"/>
                                <w:szCs w:val="28"/>
                              </w:rPr>
                              <w:t xml:space="preserve"> YEAR FILE</w:t>
                            </w:r>
                          </w:p>
                          <w:p w14:paraId="040311F0" w14:textId="709BF5E1" w:rsidR="00C45955" w:rsidRPr="00C45955" w:rsidRDefault="00C45955" w:rsidP="00C45955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24"/>
                              </w:rPr>
                            </w:pPr>
                            <w:r w:rsidRPr="00C45955">
                              <w:rPr>
                                <w:i/>
                                <w:iCs/>
                                <w:color w:val="4472C4" w:themeColor="accent1"/>
                                <w:sz w:val="32"/>
                                <w:szCs w:val="24"/>
                              </w:rPr>
                              <w:t>SESSION-2019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9BD11" id="_x0000_s1032" type="#_x0000_t202" style="position:absolute;margin-left:165pt;margin-top:329.05pt;width:277.2pt;height:73.8pt;z-index:25168230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" filled="f" stroked="f">
                <v:textbox>
                  <w:txbxContent>
                    <w:p w14:paraId="51A57954" w14:textId="032D82E4" w:rsidR="00C45955" w:rsidRDefault="00C45955" w:rsidP="00C459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jc w:val="center"/>
                        <w:rPr>
                          <w:i/>
                          <w:iCs/>
                          <w:color w:val="4472C4" w:themeColor="accent1"/>
                          <w:sz w:val="36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28"/>
                        </w:rPr>
                        <w:t>CSE 2</w:t>
                      </w:r>
                      <w:r w:rsidRPr="00C45955">
                        <w:rPr>
                          <w:i/>
                          <w:iCs/>
                          <w:color w:val="4472C4" w:themeColor="accent1"/>
                          <w:sz w:val="36"/>
                          <w:szCs w:val="28"/>
                          <w:vertAlign w:val="superscript"/>
                        </w:rPr>
                        <w:t>ND</w:t>
                      </w:r>
                      <w:r>
                        <w:rPr>
                          <w:i/>
                          <w:iCs/>
                          <w:color w:val="4472C4" w:themeColor="accent1"/>
                          <w:sz w:val="36"/>
                          <w:szCs w:val="28"/>
                        </w:rPr>
                        <w:t xml:space="preserve"> YEAR FILE</w:t>
                      </w:r>
                    </w:p>
                    <w:p w14:paraId="040311F0" w14:textId="709BF5E1" w:rsidR="00C45955" w:rsidRPr="00C45955" w:rsidRDefault="00C45955" w:rsidP="00C45955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jc w:val="center"/>
                        <w:rPr>
                          <w:i/>
                          <w:iCs/>
                          <w:color w:val="4472C4" w:themeColor="accent1"/>
                          <w:sz w:val="32"/>
                          <w:szCs w:val="24"/>
                        </w:rPr>
                      </w:pPr>
                      <w:r w:rsidRPr="00C45955">
                        <w:rPr>
                          <w:i/>
                          <w:iCs/>
                          <w:color w:val="4472C4" w:themeColor="accent1"/>
                          <w:sz w:val="32"/>
                          <w:szCs w:val="24"/>
                        </w:rPr>
                        <w:t>SESSION-2019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C45955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26CA487" wp14:editId="6DAC5E31">
                <wp:simplePos x="0" y="0"/>
                <wp:positionH relativeFrom="margin">
                  <wp:posOffset>1820008</wp:posOffset>
                </wp:positionH>
                <wp:positionV relativeFrom="paragraph">
                  <wp:posOffset>536819</wp:posOffset>
                </wp:positionV>
                <wp:extent cx="3665952" cy="1641475"/>
                <wp:effectExtent l="0" t="0" r="0" b="0"/>
                <wp:wrapNone/>
                <wp:docPr id="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65952" cy="1641475"/>
                        </a:xfrm>
                        <a:custGeom>
                          <a:avLst/>
                          <a:gdLst>
                            <a:gd name="T0" fmla="*/ 0 w 1152"/>
                            <a:gd name="T1" fmla="*/ 0 h 515"/>
                            <a:gd name="T2" fmla="*/ 0 w 1152"/>
                            <a:gd name="T3" fmla="*/ 380 h 515"/>
                            <a:gd name="T4" fmla="*/ 347 w 1152"/>
                            <a:gd name="T5" fmla="*/ 393 h 515"/>
                            <a:gd name="T6" fmla="*/ 1152 w 1152"/>
                            <a:gd name="T7" fmla="*/ 515 h 515"/>
                            <a:gd name="T8" fmla="*/ 1152 w 1152"/>
                            <a:gd name="T9" fmla="*/ 0 h 515"/>
                            <a:gd name="T10" fmla="*/ 0 w 1152"/>
                            <a:gd name="T11" fmla="*/ 0 h 5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52" h="515">
                              <a:moveTo>
                                <a:pt x="0" y="0"/>
                              </a:moveTo>
                              <a:cubicBezTo>
                                <a:pt x="0" y="380"/>
                                <a:pt x="0" y="380"/>
                                <a:pt x="0" y="380"/>
                              </a:cubicBezTo>
                              <a:cubicBezTo>
                                <a:pt x="83" y="381"/>
                                <a:pt x="201" y="384"/>
                                <a:pt x="347" y="393"/>
                              </a:cubicBezTo>
                              <a:cubicBezTo>
                                <a:pt x="464" y="400"/>
                                <a:pt x="871" y="439"/>
                                <a:pt x="1152" y="515"/>
                              </a:cubicBezTo>
                              <a:cubicBezTo>
                                <a:pt x="1152" y="0"/>
                                <a:pt x="1152" y="0"/>
                                <a:pt x="115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024B0" id="Freeform 4" o:spid="_x0000_s1026" style="position:absolute;margin-left:143.3pt;margin-top:42.25pt;width:288.65pt;height:129.25pt;z-index:251680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1152,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" path="m,c,380,,380,,380v83,1,201,4,347,13c464,400,871,439,1152,515,1152,,1152,,1152,l,xe" fillcolor="#2f5496 [2404]" stroked="f">
                <v:path arrowok="t" o:connecttype="custom" o:connectlocs="0,0;0,1211185;1104241,1252621;3665952,1641475;3665952,0;0,0" o:connectangles="0,0,0,0,0,0"/>
                <w10:wrap anchorx="margin"/>
              </v:shape>
            </w:pict>
          </mc:Fallback>
        </mc:AlternateContent>
      </w:r>
      <w:r w:rsidR="00C45955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BB4B1D0" wp14:editId="69859F01">
                <wp:simplePos x="0" y="0"/>
                <wp:positionH relativeFrom="column">
                  <wp:posOffset>1828800</wp:posOffset>
                </wp:positionH>
                <wp:positionV relativeFrom="paragraph">
                  <wp:posOffset>8304530</wp:posOffset>
                </wp:positionV>
                <wp:extent cx="3649980" cy="457200"/>
                <wp:effectExtent l="0" t="0" r="7620" b="0"/>
                <wp:wrapNone/>
                <wp:docPr id="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49980" cy="457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FF3EA9" id="Rectangle 17" o:spid="_x0000_s1026" style="position:absolute;margin-left:2in;margin-top:653.9pt;width:287.4pt;height:36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" fillcolor="#2e3640" stroked="f" strokecolor="#212120" insetpen="t">
                <v:shadow color="#dcd6d4"/>
                <v:textbox inset="2.88pt,2.88pt,2.88pt,2.88pt"/>
              </v:rect>
            </w:pict>
          </mc:Fallback>
        </mc:AlternateContent>
      </w:r>
      <w:r w:rsidR="00C45955">
        <w:rPr>
          <w:noProof/>
        </w:rPr>
        <w:drawing>
          <wp:anchor distT="0" distB="0" distL="114300" distR="114300" simplePos="0" relativeHeight="251679232" behindDoc="0" locked="0" layoutInCell="1" allowOverlap="1" wp14:anchorId="663FA244" wp14:editId="4631DC3A">
            <wp:simplePos x="0" y="0"/>
            <wp:positionH relativeFrom="margin">
              <wp:posOffset>1821180</wp:posOffset>
            </wp:positionH>
            <wp:positionV relativeFrom="paragraph">
              <wp:posOffset>1713230</wp:posOffset>
            </wp:positionV>
            <wp:extent cx="3657600" cy="2489835"/>
            <wp:effectExtent l="0" t="0" r="0" b="5715"/>
            <wp:wrapNone/>
            <wp:docPr id="9" name="Picture 9" descr="https://www.jugnoo.in/jugnootaxi/wp-content/uploads/2018/04/CU-Blog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ugnoo.in/jugnootaxi/wp-content/uploads/2018/04/CU-Blog-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28" r="16806"/>
                    <a:stretch/>
                  </pic:blipFill>
                  <pic:spPr bwMode="auto">
                    <a:xfrm>
                      <a:off x="0" y="0"/>
                      <a:ext cx="365760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9EA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048FBC3" wp14:editId="01DA885F">
                <wp:simplePos x="0" y="0"/>
                <wp:positionH relativeFrom="column">
                  <wp:posOffset>4076700</wp:posOffset>
                </wp:positionH>
                <wp:positionV relativeFrom="paragraph">
                  <wp:posOffset>8359775</wp:posOffset>
                </wp:positionV>
                <wp:extent cx="1200150" cy="315595"/>
                <wp:effectExtent l="0" t="0" r="0" b="8255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8D6049" w14:textId="51844FA4" w:rsidR="0039035A" w:rsidRDefault="00C45955">
                            <w:pPr>
                              <w:widowControl w:val="0"/>
                              <w:spacing w:line="34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30"/>
                                <w:szCs w:val="30"/>
                              </w:rPr>
                              <w:t>18BCS3465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8FBC3" id="Text Box 18" o:spid="_x0000_s1033" type="#_x0000_t202" style="position:absolute;margin-left:321pt;margin-top:658.25pt;width:94.5pt;height:24.8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" filled="f" fillcolor="#fffffe" stroked="f" strokecolor="#212120" insetpen="t">
                <v:textbox inset="2.88pt,2.88pt,2.88pt,2.88pt">
                  <w:txbxContent>
                    <w:p w14:paraId="678D6049" w14:textId="51844FA4" w:rsidR="0039035A" w:rsidRDefault="00C45955">
                      <w:pPr>
                        <w:widowControl w:val="0"/>
                        <w:spacing w:line="340" w:lineRule="exact"/>
                        <w:rPr>
                          <w:rFonts w:ascii="Arial" w:hAnsi="Arial" w:cs="Arial"/>
                          <w:color w:val="FFFFFE"/>
                          <w:w w:val="90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30"/>
                          <w:szCs w:val="30"/>
                        </w:rPr>
                        <w:t>18BCS3465</w:t>
                      </w:r>
                    </w:p>
                  </w:txbxContent>
                </v:textbox>
              </v:shape>
            </w:pict>
          </mc:Fallback>
        </mc:AlternateContent>
      </w:r>
      <w:r w:rsidR="00D529EA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8988345" wp14:editId="37AE5C2F">
                <wp:simplePos x="0" y="0"/>
                <wp:positionH relativeFrom="column">
                  <wp:posOffset>1819275</wp:posOffset>
                </wp:positionH>
                <wp:positionV relativeFrom="paragraph">
                  <wp:posOffset>530225</wp:posOffset>
                </wp:positionV>
                <wp:extent cx="3657600" cy="82296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A34A47" id="Rectangle 30" o:spid="_x0000_s1026" style="position:absolute;margin-left:143.25pt;margin-top:41.75pt;width:4in;height:9in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" filled="f" strokecolor="#cfcdcd [2894]" strokeweight=".5pt"/>
            </w:pict>
          </mc:Fallback>
        </mc:AlternateContent>
      </w:r>
      <w:r w:rsidR="00D529EA">
        <w:rPr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57C0A0FD" wp14:editId="37134F58">
                <wp:simplePos x="0" y="0"/>
                <wp:positionH relativeFrom="column">
                  <wp:posOffset>1938655</wp:posOffset>
                </wp:positionH>
                <wp:positionV relativeFrom="paragraph">
                  <wp:posOffset>3635375</wp:posOffset>
                </wp:positionV>
                <wp:extent cx="812800" cy="720725"/>
                <wp:effectExtent l="0" t="0" r="6350" b="3175"/>
                <wp:wrapNone/>
                <wp:docPr id="82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2800" cy="720725"/>
                          <a:chOff x="1052256" y="1090007"/>
                          <a:chExt cx="8131" cy="7207"/>
                        </a:xfrm>
                      </wpg:grpSpPr>
                      <wps:wsp>
                        <wps:cNvPr id="83" name="Freeform 61"/>
                        <wps:cNvSpPr>
                          <a:spLocks/>
                        </wps:cNvSpPr>
                        <wps:spPr bwMode="auto">
                          <a:xfrm>
                            <a:off x="1057103" y="1094918"/>
                            <a:ext cx="3285" cy="1435"/>
                          </a:xfrm>
                          <a:custGeom>
                            <a:avLst/>
                            <a:gdLst>
                              <a:gd name="T0" fmla="*/ 0 w 103"/>
                              <a:gd name="T1" fmla="*/ 2 h 45"/>
                              <a:gd name="T2" fmla="*/ 21 w 103"/>
                              <a:gd name="T3" fmla="*/ 22 h 45"/>
                              <a:gd name="T4" fmla="*/ 54 w 103"/>
                              <a:gd name="T5" fmla="*/ 30 h 45"/>
                              <a:gd name="T6" fmla="*/ 58 w 103"/>
                              <a:gd name="T7" fmla="*/ 30 h 45"/>
                              <a:gd name="T8" fmla="*/ 84 w 103"/>
                              <a:gd name="T9" fmla="*/ 32 h 45"/>
                              <a:gd name="T10" fmla="*/ 101 w 103"/>
                              <a:gd name="T11" fmla="*/ 45 h 45"/>
                              <a:gd name="T12" fmla="*/ 103 w 103"/>
                              <a:gd name="T13" fmla="*/ 42 h 45"/>
                              <a:gd name="T14" fmla="*/ 85 w 103"/>
                              <a:gd name="T15" fmla="*/ 29 h 45"/>
                              <a:gd name="T16" fmla="*/ 58 w 103"/>
                              <a:gd name="T17" fmla="*/ 27 h 45"/>
                              <a:gd name="T18" fmla="*/ 54 w 103"/>
                              <a:gd name="T19" fmla="*/ 27 h 45"/>
                              <a:gd name="T20" fmla="*/ 22 w 103"/>
                              <a:gd name="T21" fmla="*/ 20 h 45"/>
                              <a:gd name="T22" fmla="*/ 2 w 103"/>
                              <a:gd name="T23" fmla="*/ 0 h 45"/>
                              <a:gd name="T24" fmla="*/ 0 w 103"/>
                              <a:gd name="T25" fmla="*/ 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3" h="45">
                                <a:moveTo>
                                  <a:pt x="0" y="2"/>
                                </a:moveTo>
                                <a:cubicBezTo>
                                  <a:pt x="8" y="13"/>
                                  <a:pt x="15" y="18"/>
                                  <a:pt x="21" y="22"/>
                                </a:cubicBezTo>
                                <a:cubicBezTo>
                                  <a:pt x="34" y="31"/>
                                  <a:pt x="44" y="31"/>
                                  <a:pt x="54" y="30"/>
                                </a:cubicBezTo>
                                <a:cubicBezTo>
                                  <a:pt x="54" y="30"/>
                                  <a:pt x="58" y="30"/>
                                  <a:pt x="58" y="30"/>
                                </a:cubicBezTo>
                                <a:cubicBezTo>
                                  <a:pt x="67" y="29"/>
                                  <a:pt x="74" y="28"/>
                                  <a:pt x="84" y="32"/>
                                </a:cubicBezTo>
                                <a:cubicBezTo>
                                  <a:pt x="90" y="35"/>
                                  <a:pt x="95" y="39"/>
                                  <a:pt x="101" y="45"/>
                                </a:cubicBezTo>
                                <a:cubicBezTo>
                                  <a:pt x="103" y="42"/>
                                  <a:pt x="103" y="42"/>
                                  <a:pt x="103" y="42"/>
                                </a:cubicBezTo>
                                <a:cubicBezTo>
                                  <a:pt x="97" y="36"/>
                                  <a:pt x="91" y="32"/>
                                  <a:pt x="85" y="29"/>
                                </a:cubicBezTo>
                                <a:cubicBezTo>
                                  <a:pt x="75" y="25"/>
                                  <a:pt x="66" y="26"/>
                                  <a:pt x="58" y="27"/>
                                </a:cubicBezTo>
                                <a:cubicBezTo>
                                  <a:pt x="54" y="27"/>
                                  <a:pt x="54" y="27"/>
                                  <a:pt x="54" y="27"/>
                                </a:cubicBezTo>
                                <a:cubicBezTo>
                                  <a:pt x="44" y="28"/>
                                  <a:pt x="35" y="28"/>
                                  <a:pt x="22" y="20"/>
                                </a:cubicBezTo>
                                <a:cubicBezTo>
                                  <a:pt x="17" y="16"/>
                                  <a:pt x="10" y="10"/>
                                  <a:pt x="2" y="0"/>
                                </a:cubicBez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62"/>
                        <wps:cNvSpPr>
                          <a:spLocks noEditPoints="1"/>
                        </wps:cNvSpPr>
                        <wps:spPr bwMode="auto">
                          <a:xfrm>
                            <a:off x="1054712" y="1092494"/>
                            <a:ext cx="3125" cy="2966"/>
                          </a:xfrm>
                          <a:custGeom>
                            <a:avLst/>
                            <a:gdLst>
                              <a:gd name="T0" fmla="*/ 0 w 98"/>
                              <a:gd name="T1" fmla="*/ 57 h 93"/>
                              <a:gd name="T2" fmla="*/ 21 w 98"/>
                              <a:gd name="T3" fmla="*/ 81 h 93"/>
                              <a:gd name="T4" fmla="*/ 21 w 98"/>
                              <a:gd name="T5" fmla="*/ 81 h 93"/>
                              <a:gd name="T6" fmla="*/ 45 w 98"/>
                              <a:gd name="T7" fmla="*/ 92 h 93"/>
                              <a:gd name="T8" fmla="*/ 70 w 98"/>
                              <a:gd name="T9" fmla="*/ 84 h 93"/>
                              <a:gd name="T10" fmla="*/ 82 w 98"/>
                              <a:gd name="T11" fmla="*/ 73 h 93"/>
                              <a:gd name="T12" fmla="*/ 85 w 98"/>
                              <a:gd name="T13" fmla="*/ 24 h 93"/>
                              <a:gd name="T14" fmla="*/ 64 w 98"/>
                              <a:gd name="T15" fmla="*/ 0 h 93"/>
                              <a:gd name="T16" fmla="*/ 0 w 98"/>
                              <a:gd name="T17" fmla="*/ 57 h 93"/>
                              <a:gd name="T18" fmla="*/ 64 w 98"/>
                              <a:gd name="T19" fmla="*/ 5 h 93"/>
                              <a:gd name="T20" fmla="*/ 83 w 98"/>
                              <a:gd name="T21" fmla="*/ 26 h 93"/>
                              <a:gd name="T22" fmla="*/ 91 w 98"/>
                              <a:gd name="T23" fmla="*/ 47 h 93"/>
                              <a:gd name="T24" fmla="*/ 80 w 98"/>
                              <a:gd name="T25" fmla="*/ 71 h 93"/>
                              <a:gd name="T26" fmla="*/ 68 w 98"/>
                              <a:gd name="T27" fmla="*/ 81 h 93"/>
                              <a:gd name="T28" fmla="*/ 46 w 98"/>
                              <a:gd name="T29" fmla="*/ 89 h 93"/>
                              <a:gd name="T30" fmla="*/ 24 w 98"/>
                              <a:gd name="T31" fmla="*/ 79 h 93"/>
                              <a:gd name="T32" fmla="*/ 5 w 98"/>
                              <a:gd name="T33" fmla="*/ 58 h 93"/>
                              <a:gd name="T34" fmla="*/ 64 w 98"/>
                              <a:gd name="T35" fmla="*/ 5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98" h="93">
                                <a:moveTo>
                                  <a:pt x="0" y="57"/>
                                </a:moveTo>
                                <a:cubicBezTo>
                                  <a:pt x="21" y="81"/>
                                  <a:pt x="21" y="81"/>
                                  <a:pt x="21" y="81"/>
                                </a:cubicBezTo>
                                <a:cubicBezTo>
                                  <a:pt x="21" y="81"/>
                                  <a:pt x="21" y="81"/>
                                  <a:pt x="21" y="81"/>
                                </a:cubicBezTo>
                                <a:cubicBezTo>
                                  <a:pt x="28" y="88"/>
                                  <a:pt x="36" y="92"/>
                                  <a:pt x="45" y="92"/>
                                </a:cubicBezTo>
                                <a:cubicBezTo>
                                  <a:pt x="55" y="93"/>
                                  <a:pt x="63" y="90"/>
                                  <a:pt x="70" y="84"/>
                                </a:cubicBezTo>
                                <a:cubicBezTo>
                                  <a:pt x="82" y="73"/>
                                  <a:pt x="82" y="73"/>
                                  <a:pt x="82" y="73"/>
                                </a:cubicBezTo>
                                <a:cubicBezTo>
                                  <a:pt x="97" y="60"/>
                                  <a:pt x="98" y="38"/>
                                  <a:pt x="85" y="24"/>
                                </a:cubicBezTo>
                                <a:cubicBezTo>
                                  <a:pt x="64" y="0"/>
                                  <a:pt x="64" y="0"/>
                                  <a:pt x="64" y="0"/>
                                </a:cubicBezTo>
                                <a:lnTo>
                                  <a:pt x="0" y="57"/>
                                </a:lnTo>
                                <a:close/>
                                <a:moveTo>
                                  <a:pt x="64" y="5"/>
                                </a:moveTo>
                                <a:cubicBezTo>
                                  <a:pt x="66" y="7"/>
                                  <a:pt x="83" y="26"/>
                                  <a:pt x="83" y="26"/>
                                </a:cubicBezTo>
                                <a:cubicBezTo>
                                  <a:pt x="88" y="32"/>
                                  <a:pt x="91" y="40"/>
                                  <a:pt x="91" y="47"/>
                                </a:cubicBezTo>
                                <a:cubicBezTo>
                                  <a:pt x="91" y="56"/>
                                  <a:pt x="87" y="64"/>
                                  <a:pt x="80" y="71"/>
                                </a:cubicBezTo>
                                <a:cubicBezTo>
                                  <a:pt x="68" y="81"/>
                                  <a:pt x="68" y="81"/>
                                  <a:pt x="68" y="81"/>
                                </a:cubicBezTo>
                                <a:cubicBezTo>
                                  <a:pt x="62" y="87"/>
                                  <a:pt x="54" y="90"/>
                                  <a:pt x="46" y="89"/>
                                </a:cubicBezTo>
                                <a:cubicBezTo>
                                  <a:pt x="37" y="89"/>
                                  <a:pt x="29" y="85"/>
                                  <a:pt x="24" y="79"/>
                                </a:cubicBezTo>
                                <a:cubicBezTo>
                                  <a:pt x="24" y="79"/>
                                  <a:pt x="6" y="60"/>
                                  <a:pt x="5" y="58"/>
                                </a:cubicBezTo>
                                <a:cubicBezTo>
                                  <a:pt x="7" y="56"/>
                                  <a:pt x="62" y="6"/>
                                  <a:pt x="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63"/>
                        <wps:cNvSpPr>
                          <a:spLocks noEditPoints="1"/>
                        </wps:cNvSpPr>
                        <wps:spPr bwMode="auto">
                          <a:xfrm>
                            <a:off x="1054839" y="1091857"/>
                            <a:ext cx="1818" cy="1403"/>
                          </a:xfrm>
                          <a:custGeom>
                            <a:avLst/>
                            <a:gdLst>
                              <a:gd name="T0" fmla="*/ 4 w 57"/>
                              <a:gd name="T1" fmla="*/ 10 h 44"/>
                              <a:gd name="T2" fmla="*/ 0 w 57"/>
                              <a:gd name="T3" fmla="*/ 13 h 44"/>
                              <a:gd name="T4" fmla="*/ 27 w 57"/>
                              <a:gd name="T5" fmla="*/ 44 h 44"/>
                              <a:gd name="T6" fmla="*/ 57 w 57"/>
                              <a:gd name="T7" fmla="*/ 17 h 44"/>
                              <a:gd name="T8" fmla="*/ 53 w 57"/>
                              <a:gd name="T9" fmla="*/ 12 h 44"/>
                              <a:gd name="T10" fmla="*/ 29 w 57"/>
                              <a:gd name="T11" fmla="*/ 1 h 44"/>
                              <a:gd name="T12" fmla="*/ 4 w 57"/>
                              <a:gd name="T13" fmla="*/ 10 h 44"/>
                              <a:gd name="T14" fmla="*/ 6 w 57"/>
                              <a:gd name="T15" fmla="*/ 12 h 44"/>
                              <a:gd name="T16" fmla="*/ 29 w 57"/>
                              <a:gd name="T17" fmla="*/ 4 h 44"/>
                              <a:gd name="T18" fmla="*/ 51 w 57"/>
                              <a:gd name="T19" fmla="*/ 14 h 44"/>
                              <a:gd name="T20" fmla="*/ 53 w 57"/>
                              <a:gd name="T21" fmla="*/ 17 h 44"/>
                              <a:gd name="T22" fmla="*/ 27 w 57"/>
                              <a:gd name="T23" fmla="*/ 39 h 44"/>
                              <a:gd name="T24" fmla="*/ 4 w 57"/>
                              <a:gd name="T25" fmla="*/ 14 h 44"/>
                              <a:gd name="T26" fmla="*/ 6 w 57"/>
                              <a:gd name="T27" fmla="*/ 12 h 44"/>
                              <a:gd name="T28" fmla="*/ 4 w 57"/>
                              <a:gd name="T29" fmla="*/ 10 h 44"/>
                              <a:gd name="T30" fmla="*/ 4 w 57"/>
                              <a:gd name="T31" fmla="*/ 1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7" h="44">
                                <a:moveTo>
                                  <a:pt x="4" y="10"/>
                                </a:move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27" y="44"/>
                                  <a:pt x="27" y="44"/>
                                  <a:pt x="27" y="44"/>
                                </a:cubicBezTo>
                                <a:cubicBezTo>
                                  <a:pt x="57" y="17"/>
                                  <a:pt x="57" y="17"/>
                                  <a:pt x="57" y="17"/>
                                </a:cubicBezTo>
                                <a:cubicBezTo>
                                  <a:pt x="53" y="12"/>
                                  <a:pt x="53" y="12"/>
                                  <a:pt x="53" y="12"/>
                                </a:cubicBezTo>
                                <a:cubicBezTo>
                                  <a:pt x="47" y="6"/>
                                  <a:pt x="38" y="1"/>
                                  <a:pt x="29" y="1"/>
                                </a:cubicBezTo>
                                <a:cubicBezTo>
                                  <a:pt x="20" y="0"/>
                                  <a:pt x="11" y="4"/>
                                  <a:pt x="4" y="10"/>
                                </a:cubicBezTo>
                                <a:close/>
                                <a:moveTo>
                                  <a:pt x="6" y="12"/>
                                </a:moveTo>
                                <a:cubicBezTo>
                                  <a:pt x="12" y="6"/>
                                  <a:pt x="20" y="3"/>
                                  <a:pt x="29" y="4"/>
                                </a:cubicBezTo>
                                <a:cubicBezTo>
                                  <a:pt x="37" y="4"/>
                                  <a:pt x="45" y="8"/>
                                  <a:pt x="51" y="14"/>
                                </a:cubicBezTo>
                                <a:cubicBezTo>
                                  <a:pt x="51" y="14"/>
                                  <a:pt x="52" y="16"/>
                                  <a:pt x="53" y="17"/>
                                </a:cubicBezTo>
                                <a:cubicBezTo>
                                  <a:pt x="51" y="18"/>
                                  <a:pt x="29" y="38"/>
                                  <a:pt x="27" y="39"/>
                                </a:cubicBezTo>
                                <a:cubicBezTo>
                                  <a:pt x="25" y="37"/>
                                  <a:pt x="6" y="16"/>
                                  <a:pt x="4" y="14"/>
                                </a:cubicBezTo>
                                <a:cubicBezTo>
                                  <a:pt x="5" y="13"/>
                                  <a:pt x="6" y="12"/>
                                  <a:pt x="6" y="12"/>
                                </a:cubicBezTo>
                                <a:close/>
                                <a:moveTo>
                                  <a:pt x="4" y="10"/>
                                </a:moveTo>
                                <a:cubicBezTo>
                                  <a:pt x="4" y="10"/>
                                  <a:pt x="4" y="10"/>
                                  <a:pt x="4" y="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64"/>
                        <wps:cNvSpPr>
                          <a:spLocks noEditPoints="1"/>
                        </wps:cNvSpPr>
                        <wps:spPr bwMode="auto">
                          <a:xfrm>
                            <a:off x="1054201" y="1092399"/>
                            <a:ext cx="1372" cy="1817"/>
                          </a:xfrm>
                          <a:custGeom>
                            <a:avLst/>
                            <a:gdLst>
                              <a:gd name="T0" fmla="*/ 12 w 43"/>
                              <a:gd name="T1" fmla="*/ 4 h 57"/>
                              <a:gd name="T2" fmla="*/ 0 w 43"/>
                              <a:gd name="T3" fmla="*/ 27 h 57"/>
                              <a:gd name="T4" fmla="*/ 9 w 43"/>
                              <a:gd name="T5" fmla="*/ 52 h 57"/>
                              <a:gd name="T6" fmla="*/ 13 w 43"/>
                              <a:gd name="T7" fmla="*/ 57 h 57"/>
                              <a:gd name="T8" fmla="*/ 43 w 43"/>
                              <a:gd name="T9" fmla="*/ 30 h 57"/>
                              <a:gd name="T10" fmla="*/ 16 w 43"/>
                              <a:gd name="T11" fmla="*/ 0 h 57"/>
                              <a:gd name="T12" fmla="*/ 12 w 43"/>
                              <a:gd name="T13" fmla="*/ 4 h 57"/>
                              <a:gd name="T14" fmla="*/ 11 w 43"/>
                              <a:gd name="T15" fmla="*/ 50 h 57"/>
                              <a:gd name="T16" fmla="*/ 3 w 43"/>
                              <a:gd name="T17" fmla="*/ 29 h 57"/>
                              <a:gd name="T18" fmla="*/ 3 w 43"/>
                              <a:gd name="T19" fmla="*/ 28 h 57"/>
                              <a:gd name="T20" fmla="*/ 14 w 43"/>
                              <a:gd name="T21" fmla="*/ 6 h 57"/>
                              <a:gd name="T22" fmla="*/ 16 w 43"/>
                              <a:gd name="T23" fmla="*/ 4 h 57"/>
                              <a:gd name="T24" fmla="*/ 39 w 43"/>
                              <a:gd name="T25" fmla="*/ 30 h 57"/>
                              <a:gd name="T26" fmla="*/ 13 w 43"/>
                              <a:gd name="T27" fmla="*/ 53 h 57"/>
                              <a:gd name="T28" fmla="*/ 11 w 43"/>
                              <a:gd name="T29" fmla="*/ 50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3" h="57">
                                <a:moveTo>
                                  <a:pt x="12" y="4"/>
                                </a:moveTo>
                                <a:cubicBezTo>
                                  <a:pt x="5" y="10"/>
                                  <a:pt x="1" y="18"/>
                                  <a:pt x="0" y="27"/>
                                </a:cubicBezTo>
                                <a:cubicBezTo>
                                  <a:pt x="0" y="37"/>
                                  <a:pt x="3" y="46"/>
                                  <a:pt x="9" y="52"/>
                                </a:cubicBezTo>
                                <a:cubicBezTo>
                                  <a:pt x="13" y="57"/>
                                  <a:pt x="13" y="57"/>
                                  <a:pt x="13" y="57"/>
                                </a:cubicBezTo>
                                <a:cubicBezTo>
                                  <a:pt x="43" y="30"/>
                                  <a:pt x="43" y="30"/>
                                  <a:pt x="43" y="30"/>
                                </a:cubicBez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lnTo>
                                  <a:pt x="12" y="4"/>
                                </a:lnTo>
                                <a:close/>
                                <a:moveTo>
                                  <a:pt x="11" y="50"/>
                                </a:moveTo>
                                <a:cubicBezTo>
                                  <a:pt x="6" y="45"/>
                                  <a:pt x="3" y="37"/>
                                  <a:pt x="3" y="29"/>
                                </a:cubicBezTo>
                                <a:cubicBezTo>
                                  <a:pt x="3" y="29"/>
                                  <a:pt x="3" y="28"/>
                                  <a:pt x="3" y="28"/>
                                </a:cubicBezTo>
                                <a:cubicBezTo>
                                  <a:pt x="4" y="19"/>
                                  <a:pt x="8" y="11"/>
                                  <a:pt x="14" y="6"/>
                                </a:cubicBezTo>
                                <a:cubicBezTo>
                                  <a:pt x="14" y="6"/>
                                  <a:pt x="15" y="5"/>
                                  <a:pt x="16" y="4"/>
                                </a:cubicBezTo>
                                <a:cubicBezTo>
                                  <a:pt x="18" y="6"/>
                                  <a:pt x="37" y="28"/>
                                  <a:pt x="39" y="30"/>
                                </a:cubicBezTo>
                                <a:cubicBezTo>
                                  <a:pt x="37" y="31"/>
                                  <a:pt x="15" y="51"/>
                                  <a:pt x="13" y="53"/>
                                </a:cubicBezTo>
                                <a:cubicBezTo>
                                  <a:pt x="13" y="52"/>
                                  <a:pt x="11" y="50"/>
                                  <a:pt x="11" y="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65"/>
                        <wps:cNvSpPr>
                          <a:spLocks noEditPoints="1"/>
                        </wps:cNvSpPr>
                        <wps:spPr bwMode="auto">
                          <a:xfrm>
                            <a:off x="1052256" y="1090007"/>
                            <a:ext cx="7207" cy="7207"/>
                          </a:xfrm>
                          <a:custGeom>
                            <a:avLst/>
                            <a:gdLst>
                              <a:gd name="T0" fmla="*/ 21 w 226"/>
                              <a:gd name="T1" fmla="*/ 80 h 226"/>
                              <a:gd name="T2" fmla="*/ 80 w 226"/>
                              <a:gd name="T3" fmla="*/ 216 h 226"/>
                              <a:gd name="T4" fmla="*/ 160 w 226"/>
                              <a:gd name="T5" fmla="*/ 214 h 226"/>
                              <a:gd name="T6" fmla="*/ 216 w 226"/>
                              <a:gd name="T7" fmla="*/ 157 h 226"/>
                              <a:gd name="T8" fmla="*/ 216 w 226"/>
                              <a:gd name="T9" fmla="*/ 157 h 226"/>
                              <a:gd name="T10" fmla="*/ 214 w 226"/>
                              <a:gd name="T11" fmla="*/ 77 h 226"/>
                              <a:gd name="T12" fmla="*/ 157 w 226"/>
                              <a:gd name="T13" fmla="*/ 21 h 226"/>
                              <a:gd name="T14" fmla="*/ 21 w 226"/>
                              <a:gd name="T15" fmla="*/ 80 h 226"/>
                              <a:gd name="T16" fmla="*/ 81 w 226"/>
                              <a:gd name="T17" fmla="*/ 213 h 226"/>
                              <a:gd name="T18" fmla="*/ 25 w 226"/>
                              <a:gd name="T19" fmla="*/ 159 h 226"/>
                              <a:gd name="T20" fmla="*/ 24 w 226"/>
                              <a:gd name="T21" fmla="*/ 81 h 226"/>
                              <a:gd name="T22" fmla="*/ 155 w 226"/>
                              <a:gd name="T23" fmla="*/ 24 h 226"/>
                              <a:gd name="T24" fmla="*/ 211 w 226"/>
                              <a:gd name="T25" fmla="*/ 78 h 226"/>
                              <a:gd name="T26" fmla="*/ 213 w 226"/>
                              <a:gd name="T27" fmla="*/ 156 h 226"/>
                              <a:gd name="T28" fmla="*/ 213 w 226"/>
                              <a:gd name="T29" fmla="*/ 156 h 226"/>
                              <a:gd name="T30" fmla="*/ 159 w 226"/>
                              <a:gd name="T31" fmla="*/ 211 h 226"/>
                              <a:gd name="T32" fmla="*/ 81 w 226"/>
                              <a:gd name="T33" fmla="*/ 213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26" h="226">
                                <a:moveTo>
                                  <a:pt x="21" y="80"/>
                                </a:moveTo>
                                <a:cubicBezTo>
                                  <a:pt x="0" y="134"/>
                                  <a:pt x="26" y="195"/>
                                  <a:pt x="80" y="216"/>
                                </a:cubicBezTo>
                                <a:cubicBezTo>
                                  <a:pt x="106" y="226"/>
                                  <a:pt x="134" y="225"/>
                                  <a:pt x="160" y="214"/>
                                </a:cubicBezTo>
                                <a:cubicBezTo>
                                  <a:pt x="186" y="203"/>
                                  <a:pt x="205" y="183"/>
                                  <a:pt x="216" y="157"/>
                                </a:cubicBezTo>
                                <a:cubicBezTo>
                                  <a:pt x="216" y="157"/>
                                  <a:pt x="216" y="157"/>
                                  <a:pt x="216" y="157"/>
                                </a:cubicBezTo>
                                <a:cubicBezTo>
                                  <a:pt x="226" y="131"/>
                                  <a:pt x="225" y="102"/>
                                  <a:pt x="214" y="77"/>
                                </a:cubicBezTo>
                                <a:cubicBezTo>
                                  <a:pt x="203" y="51"/>
                                  <a:pt x="182" y="31"/>
                                  <a:pt x="157" y="21"/>
                                </a:cubicBezTo>
                                <a:cubicBezTo>
                                  <a:pt x="103" y="0"/>
                                  <a:pt x="42" y="27"/>
                                  <a:pt x="21" y="80"/>
                                </a:cubicBezTo>
                                <a:close/>
                                <a:moveTo>
                                  <a:pt x="81" y="213"/>
                                </a:moveTo>
                                <a:cubicBezTo>
                                  <a:pt x="56" y="203"/>
                                  <a:pt x="36" y="184"/>
                                  <a:pt x="25" y="159"/>
                                </a:cubicBezTo>
                                <a:cubicBezTo>
                                  <a:pt x="14" y="134"/>
                                  <a:pt x="14" y="107"/>
                                  <a:pt x="24" y="81"/>
                                </a:cubicBezTo>
                                <a:cubicBezTo>
                                  <a:pt x="44" y="29"/>
                                  <a:pt x="103" y="3"/>
                                  <a:pt x="155" y="24"/>
                                </a:cubicBezTo>
                                <a:cubicBezTo>
                                  <a:pt x="181" y="34"/>
                                  <a:pt x="201" y="53"/>
                                  <a:pt x="211" y="78"/>
                                </a:cubicBezTo>
                                <a:cubicBezTo>
                                  <a:pt x="222" y="103"/>
                                  <a:pt x="223" y="130"/>
                                  <a:pt x="213" y="156"/>
                                </a:cubicBezTo>
                                <a:cubicBezTo>
                                  <a:pt x="213" y="156"/>
                                  <a:pt x="213" y="156"/>
                                  <a:pt x="213" y="156"/>
                                </a:cubicBezTo>
                                <a:cubicBezTo>
                                  <a:pt x="203" y="181"/>
                                  <a:pt x="184" y="201"/>
                                  <a:pt x="159" y="211"/>
                                </a:cubicBezTo>
                                <a:cubicBezTo>
                                  <a:pt x="134" y="222"/>
                                  <a:pt x="106" y="223"/>
                                  <a:pt x="81" y="2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7B406" id="Group 60" o:spid="_x0000_s1026" style="position:absolute;margin-left:152.65pt;margin-top:286.25pt;width:64pt;height:56.75pt;z-index:251624960" coordorigin="10522,10900" coordsize="81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">
                <v:shape id="Freeform 61" o:spid="_x0000_s1027" style="position:absolute;left:10571;top:10949;width:32;height:14;visibility:visible;mso-wrap-style:square;v-text-anchor:top" coordsize="103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" path="m,2c8,13,15,18,21,22v13,9,23,9,33,8c54,30,58,30,58,30v9,-1,16,-2,26,2c90,35,95,39,101,45v2,-3,2,-3,2,-3c97,36,91,32,85,29,75,25,66,26,58,27v-4,,-4,,-4,c44,28,35,28,22,20,17,16,10,10,2,l,2xe" fillcolor="#fffffe" stroked="f" strokecolor="#212120">
                  <v:shadow color="#8c8682"/>
                  <v:path arrowok="t" o:connecttype="custom" o:connectlocs="0,64;670,702;1722,957;1850,957;2679,1020;3221,1435;3285,1339;2711,925;1850,861;1722,861;702,638;64,0;0,64" o:connectangles="0,0,0,0,0,0,0,0,0,0,0,0,0"/>
                </v:shape>
                <v:shape id="Freeform 62" o:spid="_x0000_s1028" style="position:absolute;left:10547;top:10924;width:31;height:30;visibility:visible;mso-wrap-style:square;v-text-anchor:top" coordsize="98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" path="m,57c21,81,21,81,21,81v,,,,,c28,88,36,92,45,92v10,1,18,-2,25,-8c82,73,82,73,82,73,97,60,98,38,85,24,64,,64,,64,l,57xm64,5v2,2,19,21,19,21c88,32,91,40,91,47v,9,-4,17,-11,24c68,81,68,81,68,81v-6,6,-14,9,-22,8c37,89,29,85,24,79,24,79,6,60,5,58,7,56,62,6,64,5xe" fillcolor="#fffffe" stroked="f" strokecolor="#212120">
                  <v:shadow color="#8c8682"/>
                  <v:path arrowok="t" o:connecttype="custom" o:connectlocs="0,1818;670,2583;670,2583;1435,2934;2232,2679;2615,2328;2710,765;2041,0;0,1818;2041,159;2647,829;2902,1499;2551,2264;2168,2583;1467,2838;765,2520;159,1850;2041,159" o:connectangles="0,0,0,0,0,0,0,0,0,0,0,0,0,0,0,0,0,0"/>
                  <o:lock v:ext="edit" verticies="t"/>
                </v:shape>
                <v:shape id="Freeform 63" o:spid="_x0000_s1029" style="position:absolute;left:10548;top:10918;width:18;height:14;visibility:visible;mso-wrap-style:square;v-text-anchor:top" coordsize="57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" path="m4,10c,13,,13,,13,27,44,27,44,27,44,57,17,57,17,57,17,53,12,53,12,53,12,47,6,38,1,29,1,20,,11,4,4,10xm6,12c12,6,20,3,29,4v8,,16,4,22,10c51,14,52,16,53,17,51,18,29,38,27,39,25,37,6,16,4,14,5,13,6,12,6,12xm4,10v,,,,,xe" fillcolor="#fffffe" stroked="f" strokecolor="#212120">
                  <v:shadow color="#8c8682"/>
                  <v:path arrowok="t" o:connecttype="custom" o:connectlocs="128,319;0,415;861,1403;1818,542;1690,383;925,32;128,319;191,383;925,128;1627,446;1690,542;861,1244;128,446;191,383;128,319;128,319" o:connectangles="0,0,0,0,0,0,0,0,0,0,0,0,0,0,0,0"/>
                  <o:lock v:ext="edit" verticies="t"/>
                </v:shape>
                <v:shape id="Freeform 64" o:spid="_x0000_s1030" style="position:absolute;left:10542;top:10923;width:13;height:19;visibility:visible;mso-wrap-style:square;v-text-anchor:top" coordsize="43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" path="m12,4c5,10,1,18,,27,,37,3,46,9,52v4,5,4,5,4,5c43,30,43,30,43,30,16,,16,,16,l12,4xm11,50c6,45,3,37,3,29v,,,-1,,-1c4,19,8,11,14,6v,,1,-1,2,-2c18,6,37,28,39,30,37,31,15,51,13,53v,-1,-2,-3,-2,-3xe" fillcolor="#fffffe" stroked="f" strokecolor="#212120">
                  <v:shadow color="#8c8682"/>
                  <v:path arrowok="t" o:connecttype="custom" o:connectlocs="383,128;0,861;287,1658;415,1817;1372,956;511,0;383,128;351,1594;96,924;96,893;447,191;511,128;1244,956;415,1689;351,1594" o:connectangles="0,0,0,0,0,0,0,0,0,0,0,0,0,0,0"/>
                  <o:lock v:ext="edit" verticies="t"/>
                </v:shape>
                <v:shape id="Freeform 65" o:spid="_x0000_s1031" style="position:absolute;left:10522;top:10900;width:72;height:72;visibility:visible;mso-wrap-style:square;v-text-anchor:top" coordsize="226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" path="m21,80c,134,26,195,80,216v26,10,54,9,80,-2c186,203,205,183,216,157v,,,,,c226,131,225,102,214,77,203,51,182,31,157,21,103,,42,27,21,80xm81,213c56,203,36,184,25,159,14,134,14,107,24,81,44,29,103,3,155,24v26,10,46,29,56,54c222,103,223,130,213,156v,,,,,c203,181,184,201,159,211v-25,11,-53,12,-78,2xe" fillcolor="#fffffe" stroked="f" strokecolor="#212120">
                  <v:shadow color="#8c8682"/>
                  <v:path arrowok="t" o:connecttype="custom" o:connectlocs="670,2551;2551,6888;5102,6824;6888,5007;6888,5007;6824,2455;5007,670;670,2551;2583,6792;797,5070;765,2583;4943,765;6729,2487;6792,4975;6792,4975;5070,6729;2583,6792" o:connectangles="0,0,0,0,0,0,0,0,0,0,0,0,0,0,0,0,0"/>
                  <o:lock v:ext="edit" verticies="t"/>
                </v:shape>
              </v:group>
            </w:pict>
          </mc:Fallback>
        </mc:AlternateContent>
      </w:r>
      <w:r w:rsidR="00D529EA">
        <w:rPr>
          <w:noProof/>
        </w:rPr>
        <mc:AlternateContent>
          <mc:Choice Requires="wpg">
            <w:drawing>
              <wp:anchor distT="0" distB="0" distL="114300" distR="114300" simplePos="0" relativeHeight="251622912" behindDoc="0" locked="0" layoutInCell="1" allowOverlap="1" wp14:anchorId="442681D6" wp14:editId="7AD7AC65">
                <wp:simplePos x="0" y="0"/>
                <wp:positionH relativeFrom="column">
                  <wp:posOffset>2004060</wp:posOffset>
                </wp:positionH>
                <wp:positionV relativeFrom="paragraph">
                  <wp:posOffset>2481580</wp:posOffset>
                </wp:positionV>
                <wp:extent cx="666115" cy="624205"/>
                <wp:effectExtent l="0" t="0" r="635" b="4445"/>
                <wp:wrapNone/>
                <wp:docPr id="71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115" cy="624205"/>
                          <a:chOff x="1049845" y="1092112"/>
                          <a:chExt cx="6660" cy="6245"/>
                        </a:xfrm>
                      </wpg:grpSpPr>
                      <wps:wsp>
                        <wps:cNvPr id="72" name="Freeform 50"/>
                        <wps:cNvSpPr>
                          <a:spLocks noEditPoints="1"/>
                        </wps:cNvSpPr>
                        <wps:spPr bwMode="auto">
                          <a:xfrm>
                            <a:off x="1049845" y="1096860"/>
                            <a:ext cx="6660" cy="1498"/>
                          </a:xfrm>
                          <a:custGeom>
                            <a:avLst/>
                            <a:gdLst>
                              <a:gd name="T0" fmla="*/ 18 w 209"/>
                              <a:gd name="T1" fmla="*/ 0 h 47"/>
                              <a:gd name="T2" fmla="*/ 0 w 209"/>
                              <a:gd name="T3" fmla="*/ 17 h 47"/>
                              <a:gd name="T4" fmla="*/ 0 w 209"/>
                              <a:gd name="T5" fmla="*/ 30 h 47"/>
                              <a:gd name="T6" fmla="*/ 18 w 209"/>
                              <a:gd name="T7" fmla="*/ 47 h 47"/>
                              <a:gd name="T8" fmla="*/ 192 w 209"/>
                              <a:gd name="T9" fmla="*/ 47 h 47"/>
                              <a:gd name="T10" fmla="*/ 209 w 209"/>
                              <a:gd name="T11" fmla="*/ 30 h 47"/>
                              <a:gd name="T12" fmla="*/ 209 w 209"/>
                              <a:gd name="T13" fmla="*/ 17 h 47"/>
                              <a:gd name="T14" fmla="*/ 192 w 209"/>
                              <a:gd name="T15" fmla="*/ 0 h 47"/>
                              <a:gd name="T16" fmla="*/ 18 w 209"/>
                              <a:gd name="T17" fmla="*/ 0 h 47"/>
                              <a:gd name="T18" fmla="*/ 3 w 209"/>
                              <a:gd name="T19" fmla="*/ 30 h 47"/>
                              <a:gd name="T20" fmla="*/ 3 w 209"/>
                              <a:gd name="T21" fmla="*/ 17 h 47"/>
                              <a:gd name="T22" fmla="*/ 18 w 209"/>
                              <a:gd name="T23" fmla="*/ 3 h 47"/>
                              <a:gd name="T24" fmla="*/ 192 w 209"/>
                              <a:gd name="T25" fmla="*/ 3 h 47"/>
                              <a:gd name="T26" fmla="*/ 206 w 209"/>
                              <a:gd name="T27" fmla="*/ 17 h 47"/>
                              <a:gd name="T28" fmla="*/ 206 w 209"/>
                              <a:gd name="T29" fmla="*/ 30 h 47"/>
                              <a:gd name="T30" fmla="*/ 192 w 209"/>
                              <a:gd name="T31" fmla="*/ 44 h 47"/>
                              <a:gd name="T32" fmla="*/ 18 w 209"/>
                              <a:gd name="T33" fmla="*/ 44 h 47"/>
                              <a:gd name="T34" fmla="*/ 3 w 209"/>
                              <a:gd name="T35" fmla="*/ 30 h 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09" h="47">
                                <a:moveTo>
                                  <a:pt x="18" y="0"/>
                                </a:moveTo>
                                <a:cubicBezTo>
                                  <a:pt x="8" y="0"/>
                                  <a:pt x="0" y="8"/>
                                  <a:pt x="0" y="17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0" y="39"/>
                                  <a:pt x="8" y="47"/>
                                  <a:pt x="18" y="47"/>
                                </a:cubicBezTo>
                                <a:cubicBezTo>
                                  <a:pt x="192" y="47"/>
                                  <a:pt x="192" y="47"/>
                                  <a:pt x="192" y="47"/>
                                </a:cubicBezTo>
                                <a:cubicBezTo>
                                  <a:pt x="201" y="47"/>
                                  <a:pt x="209" y="39"/>
                                  <a:pt x="209" y="30"/>
                                </a:cubicBezTo>
                                <a:cubicBezTo>
                                  <a:pt x="209" y="17"/>
                                  <a:pt x="209" y="17"/>
                                  <a:pt x="209" y="17"/>
                                </a:cubicBezTo>
                                <a:cubicBezTo>
                                  <a:pt x="209" y="8"/>
                                  <a:pt x="201" y="0"/>
                                  <a:pt x="192" y="0"/>
                                </a:cubicBezTo>
                                <a:lnTo>
                                  <a:pt x="18" y="0"/>
                                </a:lnTo>
                                <a:close/>
                                <a:moveTo>
                                  <a:pt x="3" y="30"/>
                                </a:moveTo>
                                <a:cubicBezTo>
                                  <a:pt x="3" y="17"/>
                                  <a:pt x="3" y="17"/>
                                  <a:pt x="3" y="17"/>
                                </a:cubicBezTo>
                                <a:cubicBezTo>
                                  <a:pt x="3" y="9"/>
                                  <a:pt x="10" y="3"/>
                                  <a:pt x="18" y="3"/>
                                </a:cubicBezTo>
                                <a:cubicBezTo>
                                  <a:pt x="192" y="3"/>
                                  <a:pt x="192" y="3"/>
                                  <a:pt x="192" y="3"/>
                                </a:cubicBezTo>
                                <a:cubicBezTo>
                                  <a:pt x="200" y="3"/>
                                  <a:pt x="206" y="9"/>
                                  <a:pt x="206" y="17"/>
                                </a:cubicBezTo>
                                <a:cubicBezTo>
                                  <a:pt x="206" y="30"/>
                                  <a:pt x="206" y="30"/>
                                  <a:pt x="206" y="30"/>
                                </a:cubicBezTo>
                                <a:cubicBezTo>
                                  <a:pt x="206" y="38"/>
                                  <a:pt x="200" y="44"/>
                                  <a:pt x="192" y="44"/>
                                </a:cubicBezTo>
                                <a:cubicBezTo>
                                  <a:pt x="18" y="44"/>
                                  <a:pt x="18" y="44"/>
                                  <a:pt x="18" y="44"/>
                                </a:cubicBezTo>
                                <a:cubicBezTo>
                                  <a:pt x="10" y="44"/>
                                  <a:pt x="3" y="38"/>
                                  <a:pt x="3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51"/>
                        <wps:cNvSpPr>
                          <a:spLocks noEditPoints="1"/>
                        </wps:cNvSpPr>
                        <wps:spPr bwMode="auto">
                          <a:xfrm>
                            <a:off x="1049877" y="1092112"/>
                            <a:ext cx="6628" cy="4430"/>
                          </a:xfrm>
                          <a:custGeom>
                            <a:avLst/>
                            <a:gdLst>
                              <a:gd name="T0" fmla="*/ 25 w 208"/>
                              <a:gd name="T1" fmla="*/ 0 h 139"/>
                              <a:gd name="T2" fmla="*/ 0 w 208"/>
                              <a:gd name="T3" fmla="*/ 25 h 139"/>
                              <a:gd name="T4" fmla="*/ 0 w 208"/>
                              <a:gd name="T5" fmla="*/ 114 h 139"/>
                              <a:gd name="T6" fmla="*/ 25 w 208"/>
                              <a:gd name="T7" fmla="*/ 139 h 139"/>
                              <a:gd name="T8" fmla="*/ 183 w 208"/>
                              <a:gd name="T9" fmla="*/ 139 h 139"/>
                              <a:gd name="T10" fmla="*/ 208 w 208"/>
                              <a:gd name="T11" fmla="*/ 114 h 139"/>
                              <a:gd name="T12" fmla="*/ 208 w 208"/>
                              <a:gd name="T13" fmla="*/ 25 h 139"/>
                              <a:gd name="T14" fmla="*/ 183 w 208"/>
                              <a:gd name="T15" fmla="*/ 0 h 139"/>
                              <a:gd name="T16" fmla="*/ 25 w 208"/>
                              <a:gd name="T17" fmla="*/ 0 h 139"/>
                              <a:gd name="T18" fmla="*/ 3 w 208"/>
                              <a:gd name="T19" fmla="*/ 114 h 139"/>
                              <a:gd name="T20" fmla="*/ 3 w 208"/>
                              <a:gd name="T21" fmla="*/ 25 h 139"/>
                              <a:gd name="T22" fmla="*/ 25 w 208"/>
                              <a:gd name="T23" fmla="*/ 3 h 139"/>
                              <a:gd name="T24" fmla="*/ 183 w 208"/>
                              <a:gd name="T25" fmla="*/ 3 h 139"/>
                              <a:gd name="T26" fmla="*/ 205 w 208"/>
                              <a:gd name="T27" fmla="*/ 25 h 139"/>
                              <a:gd name="T28" fmla="*/ 205 w 208"/>
                              <a:gd name="T29" fmla="*/ 114 h 139"/>
                              <a:gd name="T30" fmla="*/ 183 w 208"/>
                              <a:gd name="T31" fmla="*/ 136 h 139"/>
                              <a:gd name="T32" fmla="*/ 25 w 208"/>
                              <a:gd name="T33" fmla="*/ 136 h 139"/>
                              <a:gd name="T34" fmla="*/ 3 w 208"/>
                              <a:gd name="T35" fmla="*/ 11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08" h="139">
                                <a:moveTo>
                                  <a:pt x="25" y="0"/>
                                </a:moveTo>
                                <a:cubicBezTo>
                                  <a:pt x="11" y="0"/>
                                  <a:pt x="0" y="11"/>
                                  <a:pt x="0" y="25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28"/>
                                  <a:pt x="11" y="139"/>
                                  <a:pt x="25" y="139"/>
                                </a:cubicBezTo>
                                <a:cubicBezTo>
                                  <a:pt x="183" y="139"/>
                                  <a:pt x="183" y="139"/>
                                  <a:pt x="183" y="139"/>
                                </a:cubicBezTo>
                                <a:cubicBezTo>
                                  <a:pt x="197" y="139"/>
                                  <a:pt x="208" y="128"/>
                                  <a:pt x="208" y="114"/>
                                </a:cubicBezTo>
                                <a:cubicBezTo>
                                  <a:pt x="208" y="25"/>
                                  <a:pt x="208" y="25"/>
                                  <a:pt x="208" y="25"/>
                                </a:cubicBezTo>
                                <a:cubicBezTo>
                                  <a:pt x="208" y="11"/>
                                  <a:pt x="197" y="0"/>
                                  <a:pt x="183" y="0"/>
                                </a:cubicBezTo>
                                <a:lnTo>
                                  <a:pt x="25" y="0"/>
                                </a:lnTo>
                                <a:close/>
                                <a:moveTo>
                                  <a:pt x="3" y="114"/>
                                </a:moveTo>
                                <a:cubicBezTo>
                                  <a:pt x="3" y="25"/>
                                  <a:pt x="3" y="25"/>
                                  <a:pt x="3" y="25"/>
                                </a:cubicBezTo>
                                <a:cubicBezTo>
                                  <a:pt x="3" y="13"/>
                                  <a:pt x="13" y="3"/>
                                  <a:pt x="25" y="3"/>
                                </a:cubicBezTo>
                                <a:cubicBezTo>
                                  <a:pt x="183" y="3"/>
                                  <a:pt x="183" y="3"/>
                                  <a:pt x="183" y="3"/>
                                </a:cubicBezTo>
                                <a:cubicBezTo>
                                  <a:pt x="195" y="3"/>
                                  <a:pt x="205" y="13"/>
                                  <a:pt x="205" y="25"/>
                                </a:cubicBezTo>
                                <a:cubicBezTo>
                                  <a:pt x="205" y="114"/>
                                  <a:pt x="205" y="114"/>
                                  <a:pt x="205" y="114"/>
                                </a:cubicBezTo>
                                <a:cubicBezTo>
                                  <a:pt x="205" y="126"/>
                                  <a:pt x="195" y="136"/>
                                  <a:pt x="183" y="136"/>
                                </a:cubicBezTo>
                                <a:cubicBezTo>
                                  <a:pt x="25" y="136"/>
                                  <a:pt x="25" y="136"/>
                                  <a:pt x="25" y="136"/>
                                </a:cubicBezTo>
                                <a:cubicBezTo>
                                  <a:pt x="13" y="136"/>
                                  <a:pt x="3" y="126"/>
                                  <a:pt x="3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2"/>
                        <wps:cNvSpPr>
                          <a:spLocks noEditPoints="1"/>
                        </wps:cNvSpPr>
                        <wps:spPr bwMode="auto">
                          <a:xfrm>
                            <a:off x="1050387" y="1092622"/>
                            <a:ext cx="5576" cy="3410"/>
                          </a:xfrm>
                          <a:custGeom>
                            <a:avLst/>
                            <a:gdLst>
                              <a:gd name="T0" fmla="*/ 9 w 175"/>
                              <a:gd name="T1" fmla="*/ 0 h 107"/>
                              <a:gd name="T2" fmla="*/ 0 w 175"/>
                              <a:gd name="T3" fmla="*/ 9 h 107"/>
                              <a:gd name="T4" fmla="*/ 0 w 175"/>
                              <a:gd name="T5" fmla="*/ 98 h 107"/>
                              <a:gd name="T6" fmla="*/ 9 w 175"/>
                              <a:gd name="T7" fmla="*/ 107 h 107"/>
                              <a:gd name="T8" fmla="*/ 167 w 175"/>
                              <a:gd name="T9" fmla="*/ 107 h 107"/>
                              <a:gd name="T10" fmla="*/ 175 w 175"/>
                              <a:gd name="T11" fmla="*/ 98 h 107"/>
                              <a:gd name="T12" fmla="*/ 175 w 175"/>
                              <a:gd name="T13" fmla="*/ 9 h 107"/>
                              <a:gd name="T14" fmla="*/ 167 w 175"/>
                              <a:gd name="T15" fmla="*/ 0 h 107"/>
                              <a:gd name="T16" fmla="*/ 9 w 175"/>
                              <a:gd name="T17" fmla="*/ 0 h 107"/>
                              <a:gd name="T18" fmla="*/ 3 w 175"/>
                              <a:gd name="T19" fmla="*/ 98 h 107"/>
                              <a:gd name="T20" fmla="*/ 3 w 175"/>
                              <a:gd name="T21" fmla="*/ 9 h 107"/>
                              <a:gd name="T22" fmla="*/ 9 w 175"/>
                              <a:gd name="T23" fmla="*/ 3 h 107"/>
                              <a:gd name="T24" fmla="*/ 167 w 175"/>
                              <a:gd name="T25" fmla="*/ 3 h 107"/>
                              <a:gd name="T26" fmla="*/ 172 w 175"/>
                              <a:gd name="T27" fmla="*/ 9 h 107"/>
                              <a:gd name="T28" fmla="*/ 172 w 175"/>
                              <a:gd name="T29" fmla="*/ 98 h 107"/>
                              <a:gd name="T30" fmla="*/ 167 w 175"/>
                              <a:gd name="T31" fmla="*/ 104 h 107"/>
                              <a:gd name="T32" fmla="*/ 9 w 175"/>
                              <a:gd name="T33" fmla="*/ 104 h 107"/>
                              <a:gd name="T34" fmla="*/ 3 w 175"/>
                              <a:gd name="T35" fmla="*/ 98 h 1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75" h="107">
                                <a:moveTo>
                                  <a:pt x="9" y="0"/>
                                </a:move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98"/>
                                  <a:pt x="0" y="98"/>
                                  <a:pt x="0" y="98"/>
                                </a:cubicBezTo>
                                <a:cubicBezTo>
                                  <a:pt x="0" y="103"/>
                                  <a:pt x="4" y="107"/>
                                  <a:pt x="9" y="107"/>
                                </a:cubicBezTo>
                                <a:cubicBezTo>
                                  <a:pt x="167" y="107"/>
                                  <a:pt x="167" y="107"/>
                                  <a:pt x="167" y="107"/>
                                </a:cubicBezTo>
                                <a:cubicBezTo>
                                  <a:pt x="171" y="107"/>
                                  <a:pt x="175" y="103"/>
                                  <a:pt x="175" y="98"/>
                                </a:cubicBezTo>
                                <a:cubicBezTo>
                                  <a:pt x="175" y="9"/>
                                  <a:pt x="175" y="9"/>
                                  <a:pt x="175" y="9"/>
                                </a:cubicBezTo>
                                <a:cubicBezTo>
                                  <a:pt x="175" y="4"/>
                                  <a:pt x="171" y="0"/>
                                  <a:pt x="167" y="0"/>
                                </a:cubicBezTo>
                                <a:lnTo>
                                  <a:pt x="9" y="0"/>
                                </a:lnTo>
                                <a:close/>
                                <a:moveTo>
                                  <a:pt x="3" y="98"/>
                                </a:moveTo>
                                <a:cubicBezTo>
                                  <a:pt x="3" y="9"/>
                                  <a:pt x="3" y="9"/>
                                  <a:pt x="3" y="9"/>
                                </a:cubicBezTo>
                                <a:cubicBezTo>
                                  <a:pt x="3" y="6"/>
                                  <a:pt x="6" y="3"/>
                                  <a:pt x="9" y="3"/>
                                </a:cubicBezTo>
                                <a:cubicBezTo>
                                  <a:pt x="167" y="3"/>
                                  <a:pt x="167" y="3"/>
                                  <a:pt x="167" y="3"/>
                                </a:cubicBezTo>
                                <a:cubicBezTo>
                                  <a:pt x="170" y="3"/>
                                  <a:pt x="172" y="6"/>
                                  <a:pt x="172" y="9"/>
                                </a:cubicBezTo>
                                <a:cubicBezTo>
                                  <a:pt x="172" y="98"/>
                                  <a:pt x="172" y="98"/>
                                  <a:pt x="172" y="98"/>
                                </a:cubicBezTo>
                                <a:cubicBezTo>
                                  <a:pt x="172" y="101"/>
                                  <a:pt x="170" y="104"/>
                                  <a:pt x="167" y="104"/>
                                </a:cubicBezTo>
                                <a:cubicBezTo>
                                  <a:pt x="9" y="104"/>
                                  <a:pt x="9" y="104"/>
                                  <a:pt x="9" y="104"/>
                                </a:cubicBezTo>
                                <a:cubicBezTo>
                                  <a:pt x="6" y="104"/>
                                  <a:pt x="3" y="101"/>
                                  <a:pt x="3" y="9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53"/>
                        <wps:cNvSpPr>
                          <a:spLocks noEditPoints="1"/>
                        </wps:cNvSpPr>
                        <wps:spPr bwMode="auto">
                          <a:xfrm>
                            <a:off x="1053573" y="1093291"/>
                            <a:ext cx="1785" cy="1753"/>
                          </a:xfrm>
                          <a:custGeom>
                            <a:avLst/>
                            <a:gdLst>
                              <a:gd name="T0" fmla="*/ 6 w 56"/>
                              <a:gd name="T1" fmla="*/ 19 h 55"/>
                              <a:gd name="T2" fmla="*/ 22 w 56"/>
                              <a:gd name="T3" fmla="*/ 25 h 55"/>
                              <a:gd name="T4" fmla="*/ 2 w 56"/>
                              <a:gd name="T5" fmla="*/ 44 h 55"/>
                              <a:gd name="T6" fmla="*/ 0 w 56"/>
                              <a:gd name="T7" fmla="*/ 49 h 55"/>
                              <a:gd name="T8" fmla="*/ 0 w 56"/>
                              <a:gd name="T9" fmla="*/ 49 h 55"/>
                              <a:gd name="T10" fmla="*/ 2 w 56"/>
                              <a:gd name="T11" fmla="*/ 54 h 55"/>
                              <a:gd name="T12" fmla="*/ 7 w 56"/>
                              <a:gd name="T13" fmla="*/ 55 h 55"/>
                              <a:gd name="T14" fmla="*/ 7 w 56"/>
                              <a:gd name="T15" fmla="*/ 55 h 55"/>
                              <a:gd name="T16" fmla="*/ 11 w 56"/>
                              <a:gd name="T17" fmla="*/ 54 h 55"/>
                              <a:gd name="T18" fmla="*/ 31 w 56"/>
                              <a:gd name="T19" fmla="*/ 34 h 55"/>
                              <a:gd name="T20" fmla="*/ 36 w 56"/>
                              <a:gd name="T21" fmla="*/ 50 h 55"/>
                              <a:gd name="T22" fmla="*/ 56 w 56"/>
                              <a:gd name="T23" fmla="*/ 0 h 55"/>
                              <a:gd name="T24" fmla="*/ 6 w 56"/>
                              <a:gd name="T25" fmla="*/ 19 h 55"/>
                              <a:gd name="T26" fmla="*/ 50 w 56"/>
                              <a:gd name="T27" fmla="*/ 5 h 55"/>
                              <a:gd name="T28" fmla="*/ 36 w 56"/>
                              <a:gd name="T29" fmla="*/ 41 h 55"/>
                              <a:gd name="T30" fmla="*/ 32 w 56"/>
                              <a:gd name="T31" fmla="*/ 28 h 55"/>
                              <a:gd name="T32" fmla="*/ 9 w 56"/>
                              <a:gd name="T33" fmla="*/ 51 h 55"/>
                              <a:gd name="T34" fmla="*/ 7 w 56"/>
                              <a:gd name="T35" fmla="*/ 52 h 55"/>
                              <a:gd name="T36" fmla="*/ 4 w 56"/>
                              <a:gd name="T37" fmla="*/ 51 h 55"/>
                              <a:gd name="T38" fmla="*/ 3 w 56"/>
                              <a:gd name="T39" fmla="*/ 49 h 55"/>
                              <a:gd name="T40" fmla="*/ 3 w 56"/>
                              <a:gd name="T41" fmla="*/ 49 h 55"/>
                              <a:gd name="T42" fmla="*/ 4 w 56"/>
                              <a:gd name="T43" fmla="*/ 47 h 55"/>
                              <a:gd name="T44" fmla="*/ 28 w 56"/>
                              <a:gd name="T45" fmla="*/ 23 h 55"/>
                              <a:gd name="T46" fmla="*/ 15 w 56"/>
                              <a:gd name="T47" fmla="*/ 19 h 55"/>
                              <a:gd name="T48" fmla="*/ 50 w 56"/>
                              <a:gd name="T49" fmla="*/ 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6" h="55">
                                <a:moveTo>
                                  <a:pt x="6" y="19"/>
                                </a:moveTo>
                                <a:cubicBezTo>
                                  <a:pt x="6" y="19"/>
                                  <a:pt x="19" y="24"/>
                                  <a:pt x="22" y="25"/>
                                </a:cubicBezTo>
                                <a:cubicBezTo>
                                  <a:pt x="19" y="28"/>
                                  <a:pt x="2" y="44"/>
                                  <a:pt x="2" y="44"/>
                                </a:cubicBezTo>
                                <a:cubicBezTo>
                                  <a:pt x="1" y="46"/>
                                  <a:pt x="0" y="47"/>
                                  <a:pt x="0" y="49"/>
                                </a:cubicBezTo>
                                <a:cubicBezTo>
                                  <a:pt x="0" y="49"/>
                                  <a:pt x="0" y="49"/>
                                  <a:pt x="0" y="49"/>
                                </a:cubicBezTo>
                                <a:cubicBezTo>
                                  <a:pt x="0" y="51"/>
                                  <a:pt x="1" y="52"/>
                                  <a:pt x="2" y="54"/>
                                </a:cubicBezTo>
                                <a:cubicBezTo>
                                  <a:pt x="3" y="55"/>
                                  <a:pt x="5" y="55"/>
                                  <a:pt x="7" y="55"/>
                                </a:cubicBezTo>
                                <a:cubicBezTo>
                                  <a:pt x="7" y="55"/>
                                  <a:pt x="7" y="55"/>
                                  <a:pt x="7" y="55"/>
                                </a:cubicBezTo>
                                <a:cubicBezTo>
                                  <a:pt x="8" y="55"/>
                                  <a:pt x="10" y="55"/>
                                  <a:pt x="11" y="54"/>
                                </a:cubicBezTo>
                                <a:cubicBezTo>
                                  <a:pt x="11" y="54"/>
                                  <a:pt x="28" y="37"/>
                                  <a:pt x="31" y="34"/>
                                </a:cubicBezTo>
                                <a:cubicBezTo>
                                  <a:pt x="32" y="37"/>
                                  <a:pt x="36" y="50"/>
                                  <a:pt x="36" y="50"/>
                                </a:cubicBezTo>
                                <a:cubicBezTo>
                                  <a:pt x="56" y="0"/>
                                  <a:pt x="56" y="0"/>
                                  <a:pt x="56" y="0"/>
                                </a:cubicBezTo>
                                <a:lnTo>
                                  <a:pt x="6" y="19"/>
                                </a:lnTo>
                                <a:close/>
                                <a:moveTo>
                                  <a:pt x="50" y="5"/>
                                </a:moveTo>
                                <a:cubicBezTo>
                                  <a:pt x="48" y="10"/>
                                  <a:pt x="39" y="35"/>
                                  <a:pt x="36" y="41"/>
                                </a:cubicBezTo>
                                <a:cubicBezTo>
                                  <a:pt x="35" y="37"/>
                                  <a:pt x="32" y="28"/>
                                  <a:pt x="32" y="28"/>
                                </a:cubicBezTo>
                                <a:cubicBezTo>
                                  <a:pt x="9" y="51"/>
                                  <a:pt x="9" y="51"/>
                                  <a:pt x="9" y="51"/>
                                </a:cubicBezTo>
                                <a:cubicBezTo>
                                  <a:pt x="8" y="52"/>
                                  <a:pt x="8" y="52"/>
                                  <a:pt x="7" y="52"/>
                                </a:cubicBezTo>
                                <a:cubicBezTo>
                                  <a:pt x="6" y="52"/>
                                  <a:pt x="5" y="52"/>
                                  <a:pt x="4" y="51"/>
                                </a:cubicBezTo>
                                <a:cubicBezTo>
                                  <a:pt x="4" y="51"/>
                                  <a:pt x="3" y="50"/>
                                  <a:pt x="3" y="49"/>
                                </a:cubicBezTo>
                                <a:cubicBezTo>
                                  <a:pt x="3" y="49"/>
                                  <a:pt x="3" y="49"/>
                                  <a:pt x="3" y="49"/>
                                </a:cubicBezTo>
                                <a:cubicBezTo>
                                  <a:pt x="3" y="48"/>
                                  <a:pt x="4" y="47"/>
                                  <a:pt x="4" y="47"/>
                                </a:cubicBezTo>
                                <a:cubicBezTo>
                                  <a:pt x="28" y="23"/>
                                  <a:pt x="28" y="23"/>
                                  <a:pt x="28" y="23"/>
                                </a:cubicBezTo>
                                <a:cubicBezTo>
                                  <a:pt x="28" y="23"/>
                                  <a:pt x="19" y="21"/>
                                  <a:pt x="15" y="19"/>
                                </a:cubicBezTo>
                                <a:cubicBezTo>
                                  <a:pt x="21" y="17"/>
                                  <a:pt x="45" y="7"/>
                                  <a:pt x="50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E3DA25" id="Group 49" o:spid="_x0000_s1026" style="position:absolute;margin-left:157.8pt;margin-top:195.4pt;width:52.45pt;height:49.15pt;z-index:251622912" coordorigin="10498,10921" coordsize="66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">
                <v:shape id="Freeform 50" o:spid="_x0000_s1027" style="position:absolute;left:10498;top:10968;width:67;height:15;visibility:visible;mso-wrap-style:square;v-text-anchor:top" coordsize="20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" path="m18,c8,,,8,,17,,30,,30,,30v,9,8,17,18,17c192,47,192,47,192,47v9,,17,-8,17,-17c209,17,209,17,209,17,209,8,201,,192,l18,xm3,30c3,17,3,17,3,17,3,9,10,3,18,3v174,,174,,174,c200,3,206,9,206,17v,13,,13,,13c206,38,200,44,192,44,18,44,18,44,18,44,10,44,3,38,3,30xe" fillcolor="#fffffe" stroked="f" strokecolor="#212120">
                  <v:shadow color="#8c8682"/>
                  <v:path arrowok="t" o:connecttype="custom" o:connectlocs="574,0;0,542;0,956;574,1498;6118,1498;6660,956;6660,542;6118,0;574,0;96,956;96,542;574,96;6118,96;6564,542;6564,956;6118,1402;574,1402;96,956" o:connectangles="0,0,0,0,0,0,0,0,0,0,0,0,0,0,0,0,0,0"/>
                  <o:lock v:ext="edit" verticies="t"/>
                </v:shape>
                <v:shape id="Freeform 51" o:spid="_x0000_s1028" style="position:absolute;left:10498;top:10921;width:67;height:44;visibility:visible;mso-wrap-style:square;v-text-anchor:top" coordsize="208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" path="m25,c11,,,11,,25v,89,,89,,89c,128,11,139,25,139v158,,158,,158,c197,139,208,128,208,114v,-89,,-89,,-89c208,11,197,,183,l25,xm3,114c3,25,3,25,3,25,3,13,13,3,25,3v158,,158,,158,c195,3,205,13,205,25v,89,,89,,89c205,126,195,136,183,136v-158,,-158,,-158,c13,136,3,126,3,114xe" fillcolor="#fffffe" stroked="f" strokecolor="#212120">
                  <v:shadow color="#8c8682"/>
                  <v:path arrowok="t" o:connecttype="custom" o:connectlocs="797,0;0,797;0,3633;797,4430;5831,4430;6628,3633;6628,797;5831,0;797,0;96,3633;96,797;797,96;5831,96;6532,797;6532,3633;5831,4334;797,4334;96,3633" o:connectangles="0,0,0,0,0,0,0,0,0,0,0,0,0,0,0,0,0,0"/>
                  <o:lock v:ext="edit" verticies="t"/>
                </v:shape>
                <v:shape id="Freeform 52" o:spid="_x0000_s1029" style="position:absolute;left:10503;top:10926;width:56;height:34;visibility:visible;mso-wrap-style:square;v-text-anchor:top" coordsize="175,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" path="m9,c4,,,4,,9,,98,,98,,98v,5,4,9,9,9c167,107,167,107,167,107v4,,8,-4,8,-9c175,9,175,9,175,9,175,4,171,,167,l9,xm3,98c3,9,3,9,3,9,3,6,6,3,9,3v158,,158,,158,c170,3,172,6,172,9v,89,,89,,89c172,101,170,104,167,104,9,104,9,104,9,104v-3,,-6,-3,-6,-6xe" fillcolor="#fffffe" stroked="f" strokecolor="#212120">
                  <v:shadow color="#8c8682"/>
                  <v:path arrowok="t" o:connecttype="custom" o:connectlocs="287,0;0,287;0,3123;287,3410;5321,3410;5576,3123;5576,287;5321,0;287,0;96,3123;96,287;287,96;5321,96;5480,287;5480,3123;5321,3314;287,3314;96,3123" o:connectangles="0,0,0,0,0,0,0,0,0,0,0,0,0,0,0,0,0,0"/>
                  <o:lock v:ext="edit" verticies="t"/>
                </v:shape>
                <v:shape id="Freeform 53" o:spid="_x0000_s1030" style="position:absolute;left:10535;top:10932;width:18;height:18;visibility:visible;mso-wrap-style:square;v-text-anchor:top" coordsize="56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" path="m6,19v,,13,5,16,6c19,28,2,44,2,44,1,46,,47,,49v,,,,,c,51,1,52,2,54v1,1,3,1,5,1c7,55,7,55,7,55v1,,3,,4,-1c11,54,28,37,31,34v1,3,5,16,5,16c56,,56,,56,l6,19xm50,5c48,10,39,35,36,41,35,37,32,28,32,28,9,51,9,51,9,51,8,52,8,52,7,52v-1,,-2,,-3,-1c4,51,3,50,3,49v,,,,,c3,48,4,47,4,47,28,23,28,23,28,23v,,-9,-2,-13,-4c21,17,45,7,50,5xe" fillcolor="#fffffe" stroked="f" strokecolor="#212120">
                  <v:shadow color="#8c8682"/>
                  <v:path arrowok="t" o:connecttype="custom" o:connectlocs="191,606;701,797;64,1402;0,1562;0,1562;64,1721;223,1753;223,1753;351,1721;988,1084;1148,1594;1785,0;191,606;1594,159;1148,1307;1020,892;287,1626;223,1657;128,1626;96,1562;96,1562;128,1498;893,733;478,606;1594,159" o:connectangles="0,0,0,0,0,0,0,0,0,0,0,0,0,0,0,0,0,0,0,0,0,0,0,0,0"/>
                  <o:lock v:ext="edit" verticies="t"/>
                </v:shape>
              </v:group>
            </w:pict>
          </mc:Fallback>
        </mc:AlternateContent>
      </w:r>
      <w:r w:rsidR="00D529EA">
        <w:rPr>
          <w:noProof/>
        </w:rPr>
        <mc:AlternateContent>
          <mc:Choice Requires="wpg">
            <w:drawing>
              <wp:anchor distT="0" distB="0" distL="114300" distR="114300" simplePos="0" relativeHeight="251621888" behindDoc="0" locked="0" layoutInCell="1" allowOverlap="1" wp14:anchorId="51566A40" wp14:editId="3EFD9F32">
                <wp:simplePos x="0" y="0"/>
                <wp:positionH relativeFrom="column">
                  <wp:posOffset>1895475</wp:posOffset>
                </wp:positionH>
                <wp:positionV relativeFrom="paragraph">
                  <wp:posOffset>1414780</wp:posOffset>
                </wp:positionV>
                <wp:extent cx="869950" cy="713740"/>
                <wp:effectExtent l="0" t="0" r="6350" b="0"/>
                <wp:wrapNone/>
                <wp:docPr id="6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950" cy="713740"/>
                          <a:chOff x="1062385" y="1093280"/>
                          <a:chExt cx="8698" cy="7137"/>
                        </a:xfrm>
                      </wpg:grpSpPr>
                      <wps:wsp>
                        <wps:cNvPr id="69" name="Freeform 47"/>
                        <wps:cNvSpPr>
                          <a:spLocks noEditPoints="1"/>
                        </wps:cNvSpPr>
                        <wps:spPr bwMode="auto">
                          <a:xfrm>
                            <a:off x="1065921" y="1095287"/>
                            <a:ext cx="5162" cy="5130"/>
                          </a:xfrm>
                          <a:custGeom>
                            <a:avLst/>
                            <a:gdLst>
                              <a:gd name="T0" fmla="*/ 61 w 162"/>
                              <a:gd name="T1" fmla="*/ 18 h 161"/>
                              <a:gd name="T2" fmla="*/ 38 w 162"/>
                              <a:gd name="T3" fmla="*/ 10 h 161"/>
                              <a:gd name="T4" fmla="*/ 23 w 162"/>
                              <a:gd name="T5" fmla="*/ 50 h 161"/>
                              <a:gd name="T6" fmla="*/ 0 w 162"/>
                              <a:gd name="T7" fmla="*/ 61 h 161"/>
                              <a:gd name="T8" fmla="*/ 19 w 162"/>
                              <a:gd name="T9" fmla="*/ 100 h 161"/>
                              <a:gd name="T10" fmla="*/ 10 w 162"/>
                              <a:gd name="T11" fmla="*/ 124 h 161"/>
                              <a:gd name="T12" fmla="*/ 51 w 162"/>
                              <a:gd name="T13" fmla="*/ 139 h 161"/>
                              <a:gd name="T14" fmla="*/ 61 w 162"/>
                              <a:gd name="T15" fmla="*/ 161 h 161"/>
                              <a:gd name="T16" fmla="*/ 101 w 162"/>
                              <a:gd name="T17" fmla="*/ 143 h 161"/>
                              <a:gd name="T18" fmla="*/ 124 w 162"/>
                              <a:gd name="T19" fmla="*/ 152 h 161"/>
                              <a:gd name="T20" fmla="*/ 139 w 162"/>
                              <a:gd name="T21" fmla="*/ 111 h 161"/>
                              <a:gd name="T22" fmla="*/ 162 w 162"/>
                              <a:gd name="T23" fmla="*/ 100 h 161"/>
                              <a:gd name="T24" fmla="*/ 143 w 162"/>
                              <a:gd name="T25" fmla="*/ 61 h 161"/>
                              <a:gd name="T26" fmla="*/ 152 w 162"/>
                              <a:gd name="T27" fmla="*/ 38 h 161"/>
                              <a:gd name="T28" fmla="*/ 111 w 162"/>
                              <a:gd name="T29" fmla="*/ 23 h 161"/>
                              <a:gd name="T30" fmla="*/ 101 w 162"/>
                              <a:gd name="T31" fmla="*/ 0 h 161"/>
                              <a:gd name="T32" fmla="*/ 97 w 162"/>
                              <a:gd name="T33" fmla="*/ 4 h 161"/>
                              <a:gd name="T34" fmla="*/ 98 w 162"/>
                              <a:gd name="T35" fmla="*/ 21 h 161"/>
                              <a:gd name="T36" fmla="*/ 112 w 162"/>
                              <a:gd name="T37" fmla="*/ 27 h 161"/>
                              <a:gd name="T38" fmla="*/ 146 w 162"/>
                              <a:gd name="T39" fmla="*/ 38 h 161"/>
                              <a:gd name="T40" fmla="*/ 135 w 162"/>
                              <a:gd name="T41" fmla="*/ 51 h 161"/>
                              <a:gd name="T42" fmla="*/ 141 w 162"/>
                              <a:gd name="T43" fmla="*/ 65 h 161"/>
                              <a:gd name="T44" fmla="*/ 158 w 162"/>
                              <a:gd name="T45" fmla="*/ 96 h 161"/>
                              <a:gd name="T46" fmla="*/ 140 w 162"/>
                              <a:gd name="T47" fmla="*/ 98 h 161"/>
                              <a:gd name="T48" fmla="*/ 134 w 162"/>
                              <a:gd name="T49" fmla="*/ 112 h 161"/>
                              <a:gd name="T50" fmla="*/ 124 w 162"/>
                              <a:gd name="T51" fmla="*/ 146 h 161"/>
                              <a:gd name="T52" fmla="*/ 111 w 162"/>
                              <a:gd name="T53" fmla="*/ 135 h 161"/>
                              <a:gd name="T54" fmla="*/ 97 w 162"/>
                              <a:gd name="T55" fmla="*/ 140 h 161"/>
                              <a:gd name="T56" fmla="*/ 65 w 162"/>
                              <a:gd name="T57" fmla="*/ 157 h 161"/>
                              <a:gd name="T58" fmla="*/ 64 w 162"/>
                              <a:gd name="T59" fmla="*/ 140 h 161"/>
                              <a:gd name="T60" fmla="*/ 50 w 162"/>
                              <a:gd name="T61" fmla="*/ 134 h 161"/>
                              <a:gd name="T62" fmla="*/ 16 w 162"/>
                              <a:gd name="T63" fmla="*/ 124 h 161"/>
                              <a:gd name="T64" fmla="*/ 27 w 162"/>
                              <a:gd name="T65" fmla="*/ 110 h 161"/>
                              <a:gd name="T66" fmla="*/ 21 w 162"/>
                              <a:gd name="T67" fmla="*/ 96 h 161"/>
                              <a:gd name="T68" fmla="*/ 4 w 162"/>
                              <a:gd name="T69" fmla="*/ 65 h 161"/>
                              <a:gd name="T70" fmla="*/ 22 w 162"/>
                              <a:gd name="T71" fmla="*/ 63 h 161"/>
                              <a:gd name="T72" fmla="*/ 28 w 162"/>
                              <a:gd name="T73" fmla="*/ 50 h 161"/>
                              <a:gd name="T74" fmla="*/ 38 w 162"/>
                              <a:gd name="T75" fmla="*/ 15 h 161"/>
                              <a:gd name="T76" fmla="*/ 51 w 162"/>
                              <a:gd name="T77" fmla="*/ 27 h 161"/>
                              <a:gd name="T78" fmla="*/ 65 w 162"/>
                              <a:gd name="T79" fmla="*/ 21 h 161"/>
                              <a:gd name="T80" fmla="*/ 97 w 162"/>
                              <a:gd name="T81" fmla="*/ 4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62" h="161">
                                <a:moveTo>
                                  <a:pt x="61" y="0"/>
                                </a:moveTo>
                                <a:cubicBezTo>
                                  <a:pt x="61" y="0"/>
                                  <a:pt x="61" y="16"/>
                                  <a:pt x="61" y="18"/>
                                </a:cubicBezTo>
                                <a:cubicBezTo>
                                  <a:pt x="58" y="19"/>
                                  <a:pt x="54" y="21"/>
                                  <a:pt x="51" y="23"/>
                                </a:cubicBezTo>
                                <a:cubicBezTo>
                                  <a:pt x="49" y="21"/>
                                  <a:pt x="38" y="10"/>
                                  <a:pt x="38" y="10"/>
                                </a:cubicBezTo>
                                <a:cubicBezTo>
                                  <a:pt x="10" y="38"/>
                                  <a:pt x="10" y="38"/>
                                  <a:pt x="10" y="38"/>
                                </a:cubicBezTo>
                                <a:cubicBezTo>
                                  <a:pt x="10" y="38"/>
                                  <a:pt x="21" y="49"/>
                                  <a:pt x="23" y="50"/>
                                </a:cubicBezTo>
                                <a:cubicBezTo>
                                  <a:pt x="21" y="54"/>
                                  <a:pt x="20" y="57"/>
                                  <a:pt x="19" y="61"/>
                                </a:cubicBezTo>
                                <a:cubicBezTo>
                                  <a:pt x="16" y="61"/>
                                  <a:pt x="0" y="61"/>
                                  <a:pt x="0" y="61"/>
                                </a:cubicBezTo>
                                <a:cubicBezTo>
                                  <a:pt x="0" y="100"/>
                                  <a:pt x="0" y="100"/>
                                  <a:pt x="0" y="100"/>
                                </a:cubicBezTo>
                                <a:cubicBezTo>
                                  <a:pt x="0" y="100"/>
                                  <a:pt x="16" y="100"/>
                                  <a:pt x="19" y="100"/>
                                </a:cubicBezTo>
                                <a:cubicBezTo>
                                  <a:pt x="20" y="104"/>
                                  <a:pt x="21" y="108"/>
                                  <a:pt x="23" y="111"/>
                                </a:cubicBezTo>
                                <a:cubicBezTo>
                                  <a:pt x="21" y="112"/>
                                  <a:pt x="10" y="124"/>
                                  <a:pt x="10" y="124"/>
                                </a:cubicBezTo>
                                <a:cubicBezTo>
                                  <a:pt x="38" y="152"/>
                                  <a:pt x="38" y="152"/>
                                  <a:pt x="38" y="152"/>
                                </a:cubicBezTo>
                                <a:cubicBezTo>
                                  <a:pt x="38" y="152"/>
                                  <a:pt x="49" y="140"/>
                                  <a:pt x="51" y="139"/>
                                </a:cubicBezTo>
                                <a:cubicBezTo>
                                  <a:pt x="54" y="141"/>
                                  <a:pt x="58" y="142"/>
                                  <a:pt x="61" y="143"/>
                                </a:cubicBezTo>
                                <a:cubicBezTo>
                                  <a:pt x="61" y="145"/>
                                  <a:pt x="61" y="161"/>
                                  <a:pt x="61" y="161"/>
                                </a:cubicBezTo>
                                <a:cubicBezTo>
                                  <a:pt x="101" y="161"/>
                                  <a:pt x="101" y="161"/>
                                  <a:pt x="101" y="161"/>
                                </a:cubicBezTo>
                                <a:cubicBezTo>
                                  <a:pt x="101" y="161"/>
                                  <a:pt x="101" y="145"/>
                                  <a:pt x="101" y="143"/>
                                </a:cubicBezTo>
                                <a:cubicBezTo>
                                  <a:pt x="104" y="142"/>
                                  <a:pt x="108" y="141"/>
                                  <a:pt x="111" y="139"/>
                                </a:cubicBezTo>
                                <a:cubicBezTo>
                                  <a:pt x="113" y="140"/>
                                  <a:pt x="124" y="152"/>
                                  <a:pt x="124" y="152"/>
                                </a:cubicBezTo>
                                <a:cubicBezTo>
                                  <a:pt x="152" y="124"/>
                                  <a:pt x="152" y="124"/>
                                  <a:pt x="152" y="124"/>
                                </a:cubicBezTo>
                                <a:cubicBezTo>
                                  <a:pt x="152" y="124"/>
                                  <a:pt x="141" y="112"/>
                                  <a:pt x="139" y="111"/>
                                </a:cubicBezTo>
                                <a:cubicBezTo>
                                  <a:pt x="141" y="108"/>
                                  <a:pt x="142" y="104"/>
                                  <a:pt x="143" y="100"/>
                                </a:cubicBezTo>
                                <a:cubicBezTo>
                                  <a:pt x="146" y="100"/>
                                  <a:pt x="162" y="100"/>
                                  <a:pt x="162" y="100"/>
                                </a:cubicBezTo>
                                <a:cubicBezTo>
                                  <a:pt x="162" y="61"/>
                                  <a:pt x="162" y="61"/>
                                  <a:pt x="162" y="61"/>
                                </a:cubicBezTo>
                                <a:cubicBezTo>
                                  <a:pt x="162" y="61"/>
                                  <a:pt x="146" y="61"/>
                                  <a:pt x="143" y="61"/>
                                </a:cubicBezTo>
                                <a:cubicBezTo>
                                  <a:pt x="142" y="57"/>
                                  <a:pt x="141" y="54"/>
                                  <a:pt x="139" y="50"/>
                                </a:cubicBezTo>
                                <a:cubicBezTo>
                                  <a:pt x="141" y="49"/>
                                  <a:pt x="152" y="38"/>
                                  <a:pt x="152" y="38"/>
                                </a:cubicBezTo>
                                <a:cubicBezTo>
                                  <a:pt x="124" y="10"/>
                                  <a:pt x="124" y="10"/>
                                  <a:pt x="124" y="10"/>
                                </a:cubicBezTo>
                                <a:cubicBezTo>
                                  <a:pt x="124" y="10"/>
                                  <a:pt x="113" y="21"/>
                                  <a:pt x="111" y="23"/>
                                </a:cubicBezTo>
                                <a:cubicBezTo>
                                  <a:pt x="108" y="21"/>
                                  <a:pt x="104" y="19"/>
                                  <a:pt x="101" y="18"/>
                                </a:cubicBezTo>
                                <a:cubicBezTo>
                                  <a:pt x="101" y="16"/>
                                  <a:pt x="101" y="0"/>
                                  <a:pt x="101" y="0"/>
                                </a:cubicBezTo>
                                <a:lnTo>
                                  <a:pt x="61" y="0"/>
                                </a:lnTo>
                                <a:close/>
                                <a:moveTo>
                                  <a:pt x="97" y="4"/>
                                </a:moveTo>
                                <a:cubicBezTo>
                                  <a:pt x="97" y="7"/>
                                  <a:pt x="97" y="21"/>
                                  <a:pt x="97" y="21"/>
                                </a:cubicBezTo>
                                <a:cubicBezTo>
                                  <a:pt x="98" y="21"/>
                                  <a:pt x="98" y="21"/>
                                  <a:pt x="98" y="21"/>
                                </a:cubicBezTo>
                                <a:cubicBezTo>
                                  <a:pt x="103" y="23"/>
                                  <a:pt x="107" y="24"/>
                                  <a:pt x="111" y="27"/>
                                </a:cubicBezTo>
                                <a:cubicBezTo>
                                  <a:pt x="112" y="27"/>
                                  <a:pt x="112" y="27"/>
                                  <a:pt x="112" y="27"/>
                                </a:cubicBezTo>
                                <a:cubicBezTo>
                                  <a:pt x="112" y="27"/>
                                  <a:pt x="122" y="18"/>
                                  <a:pt x="124" y="15"/>
                                </a:cubicBezTo>
                                <a:cubicBezTo>
                                  <a:pt x="126" y="18"/>
                                  <a:pt x="144" y="35"/>
                                  <a:pt x="146" y="38"/>
                                </a:cubicBezTo>
                                <a:cubicBezTo>
                                  <a:pt x="144" y="40"/>
                                  <a:pt x="134" y="50"/>
                                  <a:pt x="134" y="50"/>
                                </a:cubicBezTo>
                                <a:cubicBezTo>
                                  <a:pt x="135" y="51"/>
                                  <a:pt x="135" y="51"/>
                                  <a:pt x="135" y="51"/>
                                </a:cubicBezTo>
                                <a:cubicBezTo>
                                  <a:pt x="137" y="55"/>
                                  <a:pt x="139" y="59"/>
                                  <a:pt x="140" y="63"/>
                                </a:cubicBezTo>
                                <a:cubicBezTo>
                                  <a:pt x="141" y="65"/>
                                  <a:pt x="141" y="65"/>
                                  <a:pt x="141" y="65"/>
                                </a:cubicBezTo>
                                <a:cubicBezTo>
                                  <a:pt x="141" y="65"/>
                                  <a:pt x="154" y="65"/>
                                  <a:pt x="158" y="65"/>
                                </a:cubicBezTo>
                                <a:cubicBezTo>
                                  <a:pt x="158" y="68"/>
                                  <a:pt x="158" y="93"/>
                                  <a:pt x="158" y="96"/>
                                </a:cubicBezTo>
                                <a:cubicBezTo>
                                  <a:pt x="154" y="96"/>
                                  <a:pt x="141" y="96"/>
                                  <a:pt x="141" y="96"/>
                                </a:cubicBezTo>
                                <a:cubicBezTo>
                                  <a:pt x="140" y="98"/>
                                  <a:pt x="140" y="98"/>
                                  <a:pt x="140" y="98"/>
                                </a:cubicBezTo>
                                <a:cubicBezTo>
                                  <a:pt x="139" y="102"/>
                                  <a:pt x="137" y="106"/>
                                  <a:pt x="135" y="110"/>
                                </a:cubicBezTo>
                                <a:cubicBezTo>
                                  <a:pt x="134" y="112"/>
                                  <a:pt x="134" y="112"/>
                                  <a:pt x="134" y="112"/>
                                </a:cubicBezTo>
                                <a:cubicBezTo>
                                  <a:pt x="134" y="112"/>
                                  <a:pt x="144" y="121"/>
                                  <a:pt x="146" y="124"/>
                                </a:cubicBezTo>
                                <a:cubicBezTo>
                                  <a:pt x="144" y="126"/>
                                  <a:pt x="126" y="144"/>
                                  <a:pt x="124" y="146"/>
                                </a:cubicBezTo>
                                <a:cubicBezTo>
                                  <a:pt x="122" y="144"/>
                                  <a:pt x="112" y="134"/>
                                  <a:pt x="112" y="134"/>
                                </a:cubicBezTo>
                                <a:cubicBezTo>
                                  <a:pt x="111" y="135"/>
                                  <a:pt x="111" y="135"/>
                                  <a:pt x="111" y="135"/>
                                </a:cubicBezTo>
                                <a:cubicBezTo>
                                  <a:pt x="107" y="137"/>
                                  <a:pt x="103" y="139"/>
                                  <a:pt x="98" y="140"/>
                                </a:cubicBezTo>
                                <a:cubicBezTo>
                                  <a:pt x="97" y="140"/>
                                  <a:pt x="97" y="140"/>
                                  <a:pt x="97" y="140"/>
                                </a:cubicBezTo>
                                <a:cubicBezTo>
                                  <a:pt x="97" y="140"/>
                                  <a:pt x="97" y="154"/>
                                  <a:pt x="97" y="157"/>
                                </a:cubicBezTo>
                                <a:cubicBezTo>
                                  <a:pt x="93" y="157"/>
                                  <a:pt x="69" y="157"/>
                                  <a:pt x="65" y="157"/>
                                </a:cubicBezTo>
                                <a:cubicBezTo>
                                  <a:pt x="65" y="154"/>
                                  <a:pt x="65" y="140"/>
                                  <a:pt x="65" y="140"/>
                                </a:cubicBezTo>
                                <a:cubicBezTo>
                                  <a:pt x="64" y="140"/>
                                  <a:pt x="64" y="140"/>
                                  <a:pt x="64" y="140"/>
                                </a:cubicBezTo>
                                <a:cubicBezTo>
                                  <a:pt x="59" y="139"/>
                                  <a:pt x="55" y="137"/>
                                  <a:pt x="51" y="135"/>
                                </a:cubicBezTo>
                                <a:cubicBezTo>
                                  <a:pt x="50" y="134"/>
                                  <a:pt x="50" y="134"/>
                                  <a:pt x="50" y="134"/>
                                </a:cubicBezTo>
                                <a:cubicBezTo>
                                  <a:pt x="50" y="134"/>
                                  <a:pt x="40" y="144"/>
                                  <a:pt x="38" y="146"/>
                                </a:cubicBezTo>
                                <a:cubicBezTo>
                                  <a:pt x="36" y="144"/>
                                  <a:pt x="18" y="126"/>
                                  <a:pt x="16" y="124"/>
                                </a:cubicBezTo>
                                <a:cubicBezTo>
                                  <a:pt x="18" y="121"/>
                                  <a:pt x="28" y="112"/>
                                  <a:pt x="28" y="112"/>
                                </a:cubicBezTo>
                                <a:cubicBezTo>
                                  <a:pt x="27" y="110"/>
                                  <a:pt x="27" y="110"/>
                                  <a:pt x="27" y="110"/>
                                </a:cubicBezTo>
                                <a:cubicBezTo>
                                  <a:pt x="25" y="106"/>
                                  <a:pt x="23" y="102"/>
                                  <a:pt x="22" y="98"/>
                                </a:cubicBezTo>
                                <a:cubicBezTo>
                                  <a:pt x="21" y="96"/>
                                  <a:pt x="21" y="96"/>
                                  <a:pt x="21" y="96"/>
                                </a:cubicBezTo>
                                <a:cubicBezTo>
                                  <a:pt x="21" y="96"/>
                                  <a:pt x="7" y="96"/>
                                  <a:pt x="4" y="96"/>
                                </a:cubicBezTo>
                                <a:cubicBezTo>
                                  <a:pt x="4" y="93"/>
                                  <a:pt x="4" y="68"/>
                                  <a:pt x="4" y="65"/>
                                </a:cubicBezTo>
                                <a:cubicBezTo>
                                  <a:pt x="7" y="65"/>
                                  <a:pt x="21" y="65"/>
                                  <a:pt x="21" y="65"/>
                                </a:cubicBezTo>
                                <a:cubicBezTo>
                                  <a:pt x="22" y="63"/>
                                  <a:pt x="22" y="63"/>
                                  <a:pt x="22" y="63"/>
                                </a:cubicBezTo>
                                <a:cubicBezTo>
                                  <a:pt x="23" y="59"/>
                                  <a:pt x="25" y="55"/>
                                  <a:pt x="27" y="51"/>
                                </a:cubicBezTo>
                                <a:cubicBezTo>
                                  <a:pt x="28" y="50"/>
                                  <a:pt x="28" y="50"/>
                                  <a:pt x="28" y="50"/>
                                </a:cubicBezTo>
                                <a:cubicBezTo>
                                  <a:pt x="28" y="50"/>
                                  <a:pt x="18" y="40"/>
                                  <a:pt x="16" y="38"/>
                                </a:cubicBezTo>
                                <a:cubicBezTo>
                                  <a:pt x="18" y="35"/>
                                  <a:pt x="36" y="18"/>
                                  <a:pt x="38" y="15"/>
                                </a:cubicBezTo>
                                <a:cubicBezTo>
                                  <a:pt x="40" y="18"/>
                                  <a:pt x="50" y="27"/>
                                  <a:pt x="50" y="27"/>
                                </a:cubicBezTo>
                                <a:cubicBezTo>
                                  <a:pt x="51" y="27"/>
                                  <a:pt x="51" y="27"/>
                                  <a:pt x="51" y="27"/>
                                </a:cubicBezTo>
                                <a:cubicBezTo>
                                  <a:pt x="55" y="24"/>
                                  <a:pt x="59" y="23"/>
                                  <a:pt x="64" y="21"/>
                                </a:cubicBezTo>
                                <a:cubicBezTo>
                                  <a:pt x="65" y="21"/>
                                  <a:pt x="65" y="21"/>
                                  <a:pt x="65" y="21"/>
                                </a:cubicBezTo>
                                <a:cubicBezTo>
                                  <a:pt x="65" y="21"/>
                                  <a:pt x="65" y="7"/>
                                  <a:pt x="65" y="4"/>
                                </a:cubicBezTo>
                                <a:cubicBezTo>
                                  <a:pt x="69" y="4"/>
                                  <a:pt x="93" y="4"/>
                                  <a:pt x="97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48"/>
                        <wps:cNvSpPr>
                          <a:spLocks noEditPoints="1"/>
                        </wps:cNvSpPr>
                        <wps:spPr bwMode="auto">
                          <a:xfrm>
                            <a:off x="1062385" y="1093280"/>
                            <a:ext cx="3727" cy="3728"/>
                          </a:xfrm>
                          <a:custGeom>
                            <a:avLst/>
                            <a:gdLst>
                              <a:gd name="T0" fmla="*/ 44 w 117"/>
                              <a:gd name="T1" fmla="*/ 13 h 117"/>
                              <a:gd name="T2" fmla="*/ 28 w 117"/>
                              <a:gd name="T3" fmla="*/ 6 h 117"/>
                              <a:gd name="T4" fmla="*/ 16 w 117"/>
                              <a:gd name="T5" fmla="*/ 37 h 117"/>
                              <a:gd name="T6" fmla="*/ 0 w 117"/>
                              <a:gd name="T7" fmla="*/ 44 h 117"/>
                              <a:gd name="T8" fmla="*/ 13 w 117"/>
                              <a:gd name="T9" fmla="*/ 73 h 117"/>
                              <a:gd name="T10" fmla="*/ 7 w 117"/>
                              <a:gd name="T11" fmla="*/ 89 h 117"/>
                              <a:gd name="T12" fmla="*/ 37 w 117"/>
                              <a:gd name="T13" fmla="*/ 101 h 117"/>
                              <a:gd name="T14" fmla="*/ 44 w 117"/>
                              <a:gd name="T15" fmla="*/ 117 h 117"/>
                              <a:gd name="T16" fmla="*/ 73 w 117"/>
                              <a:gd name="T17" fmla="*/ 104 h 117"/>
                              <a:gd name="T18" fmla="*/ 90 w 117"/>
                              <a:gd name="T19" fmla="*/ 110 h 117"/>
                              <a:gd name="T20" fmla="*/ 101 w 117"/>
                              <a:gd name="T21" fmla="*/ 80 h 117"/>
                              <a:gd name="T22" fmla="*/ 117 w 117"/>
                              <a:gd name="T23" fmla="*/ 73 h 117"/>
                              <a:gd name="T24" fmla="*/ 104 w 117"/>
                              <a:gd name="T25" fmla="*/ 44 h 117"/>
                              <a:gd name="T26" fmla="*/ 111 w 117"/>
                              <a:gd name="T27" fmla="*/ 27 h 117"/>
                              <a:gd name="T28" fmla="*/ 80 w 117"/>
                              <a:gd name="T29" fmla="*/ 16 h 117"/>
                              <a:gd name="T30" fmla="*/ 73 w 117"/>
                              <a:gd name="T31" fmla="*/ 0 h 117"/>
                              <a:gd name="T32" fmla="*/ 69 w 117"/>
                              <a:gd name="T33" fmla="*/ 4 h 117"/>
                              <a:gd name="T34" fmla="*/ 71 w 117"/>
                              <a:gd name="T35" fmla="*/ 16 h 117"/>
                              <a:gd name="T36" fmla="*/ 81 w 117"/>
                              <a:gd name="T37" fmla="*/ 21 h 117"/>
                              <a:gd name="T38" fmla="*/ 105 w 117"/>
                              <a:gd name="T39" fmla="*/ 27 h 117"/>
                              <a:gd name="T40" fmla="*/ 97 w 117"/>
                              <a:gd name="T41" fmla="*/ 37 h 117"/>
                              <a:gd name="T42" fmla="*/ 101 w 117"/>
                              <a:gd name="T43" fmla="*/ 48 h 117"/>
                              <a:gd name="T44" fmla="*/ 113 w 117"/>
                              <a:gd name="T45" fmla="*/ 69 h 117"/>
                              <a:gd name="T46" fmla="*/ 101 w 117"/>
                              <a:gd name="T47" fmla="*/ 71 h 117"/>
                              <a:gd name="T48" fmla="*/ 96 w 117"/>
                              <a:gd name="T49" fmla="*/ 81 h 117"/>
                              <a:gd name="T50" fmla="*/ 90 w 117"/>
                              <a:gd name="T51" fmla="*/ 105 h 117"/>
                              <a:gd name="T52" fmla="*/ 80 w 117"/>
                              <a:gd name="T53" fmla="*/ 97 h 117"/>
                              <a:gd name="T54" fmla="*/ 69 w 117"/>
                              <a:gd name="T55" fmla="*/ 101 h 117"/>
                              <a:gd name="T56" fmla="*/ 48 w 117"/>
                              <a:gd name="T57" fmla="*/ 113 h 117"/>
                              <a:gd name="T58" fmla="*/ 46 w 117"/>
                              <a:gd name="T59" fmla="*/ 100 h 117"/>
                              <a:gd name="T60" fmla="*/ 36 w 117"/>
                              <a:gd name="T61" fmla="*/ 96 h 117"/>
                              <a:gd name="T62" fmla="*/ 12 w 117"/>
                              <a:gd name="T63" fmla="*/ 89 h 117"/>
                              <a:gd name="T64" fmla="*/ 20 w 117"/>
                              <a:gd name="T65" fmla="*/ 79 h 117"/>
                              <a:gd name="T66" fmla="*/ 16 w 117"/>
                              <a:gd name="T67" fmla="*/ 69 h 117"/>
                              <a:gd name="T68" fmla="*/ 4 w 117"/>
                              <a:gd name="T69" fmla="*/ 48 h 117"/>
                              <a:gd name="T70" fmla="*/ 16 w 117"/>
                              <a:gd name="T71" fmla="*/ 46 h 117"/>
                              <a:gd name="T72" fmla="*/ 21 w 117"/>
                              <a:gd name="T73" fmla="*/ 36 h 117"/>
                              <a:gd name="T74" fmla="*/ 28 w 117"/>
                              <a:gd name="T75" fmla="*/ 12 h 117"/>
                              <a:gd name="T76" fmla="*/ 37 w 117"/>
                              <a:gd name="T77" fmla="*/ 20 h 117"/>
                              <a:gd name="T78" fmla="*/ 48 w 117"/>
                              <a:gd name="T79" fmla="*/ 16 h 117"/>
                              <a:gd name="T80" fmla="*/ 69 w 117"/>
                              <a:gd name="T81" fmla="*/ 4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17" h="117">
                                <a:moveTo>
                                  <a:pt x="44" y="0"/>
                                </a:moveTo>
                                <a:cubicBezTo>
                                  <a:pt x="44" y="0"/>
                                  <a:pt x="44" y="11"/>
                                  <a:pt x="44" y="13"/>
                                </a:cubicBezTo>
                                <a:cubicBezTo>
                                  <a:pt x="41" y="14"/>
                                  <a:pt x="39" y="15"/>
                                  <a:pt x="37" y="16"/>
                                </a:cubicBezTo>
                                <a:cubicBezTo>
                                  <a:pt x="36" y="14"/>
                                  <a:pt x="28" y="6"/>
                                  <a:pt x="28" y="6"/>
                                </a:cubicBezTo>
                                <a:cubicBezTo>
                                  <a:pt x="7" y="27"/>
                                  <a:pt x="7" y="27"/>
                                  <a:pt x="7" y="27"/>
                                </a:cubicBezTo>
                                <a:cubicBezTo>
                                  <a:pt x="7" y="27"/>
                                  <a:pt x="15" y="35"/>
                                  <a:pt x="16" y="37"/>
                                </a:cubicBezTo>
                                <a:cubicBezTo>
                                  <a:pt x="15" y="39"/>
                                  <a:pt x="14" y="41"/>
                                  <a:pt x="13" y="44"/>
                                </a:cubicBezTo>
                                <a:cubicBezTo>
                                  <a:pt x="11" y="44"/>
                                  <a:pt x="0" y="44"/>
                                  <a:pt x="0" y="44"/>
                                </a:cubicBezTo>
                                <a:cubicBezTo>
                                  <a:pt x="0" y="73"/>
                                  <a:pt x="0" y="73"/>
                                  <a:pt x="0" y="73"/>
                                </a:cubicBezTo>
                                <a:cubicBezTo>
                                  <a:pt x="0" y="73"/>
                                  <a:pt x="11" y="73"/>
                                  <a:pt x="13" y="73"/>
                                </a:cubicBezTo>
                                <a:cubicBezTo>
                                  <a:pt x="14" y="76"/>
                                  <a:pt x="15" y="78"/>
                                  <a:pt x="16" y="80"/>
                                </a:cubicBezTo>
                                <a:cubicBezTo>
                                  <a:pt x="15" y="81"/>
                                  <a:pt x="7" y="89"/>
                                  <a:pt x="7" y="89"/>
                                </a:cubicBezTo>
                                <a:cubicBezTo>
                                  <a:pt x="28" y="110"/>
                                  <a:pt x="28" y="110"/>
                                  <a:pt x="28" y="110"/>
                                </a:cubicBezTo>
                                <a:cubicBezTo>
                                  <a:pt x="28" y="110"/>
                                  <a:pt x="36" y="102"/>
                                  <a:pt x="37" y="101"/>
                                </a:cubicBezTo>
                                <a:cubicBezTo>
                                  <a:pt x="39" y="102"/>
                                  <a:pt x="41" y="103"/>
                                  <a:pt x="44" y="104"/>
                                </a:cubicBezTo>
                                <a:cubicBezTo>
                                  <a:pt x="44" y="106"/>
                                  <a:pt x="44" y="117"/>
                                  <a:pt x="44" y="117"/>
                                </a:cubicBezTo>
                                <a:cubicBezTo>
                                  <a:pt x="73" y="117"/>
                                  <a:pt x="73" y="117"/>
                                  <a:pt x="73" y="117"/>
                                </a:cubicBezTo>
                                <a:cubicBezTo>
                                  <a:pt x="73" y="117"/>
                                  <a:pt x="73" y="106"/>
                                  <a:pt x="73" y="104"/>
                                </a:cubicBezTo>
                                <a:cubicBezTo>
                                  <a:pt x="76" y="103"/>
                                  <a:pt x="78" y="102"/>
                                  <a:pt x="80" y="101"/>
                                </a:cubicBezTo>
                                <a:cubicBezTo>
                                  <a:pt x="82" y="102"/>
                                  <a:pt x="90" y="110"/>
                                  <a:pt x="90" y="110"/>
                                </a:cubicBezTo>
                                <a:cubicBezTo>
                                  <a:pt x="111" y="89"/>
                                  <a:pt x="111" y="89"/>
                                  <a:pt x="111" y="89"/>
                                </a:cubicBezTo>
                                <a:cubicBezTo>
                                  <a:pt x="111" y="89"/>
                                  <a:pt x="103" y="81"/>
                                  <a:pt x="101" y="80"/>
                                </a:cubicBezTo>
                                <a:cubicBezTo>
                                  <a:pt x="102" y="78"/>
                                  <a:pt x="103" y="76"/>
                                  <a:pt x="104" y="73"/>
                                </a:cubicBezTo>
                                <a:cubicBezTo>
                                  <a:pt x="106" y="73"/>
                                  <a:pt x="117" y="73"/>
                                  <a:pt x="117" y="73"/>
                                </a:cubicBezTo>
                                <a:cubicBezTo>
                                  <a:pt x="117" y="44"/>
                                  <a:pt x="117" y="44"/>
                                  <a:pt x="117" y="44"/>
                                </a:cubicBezTo>
                                <a:cubicBezTo>
                                  <a:pt x="117" y="44"/>
                                  <a:pt x="106" y="44"/>
                                  <a:pt x="104" y="44"/>
                                </a:cubicBezTo>
                                <a:cubicBezTo>
                                  <a:pt x="103" y="41"/>
                                  <a:pt x="102" y="39"/>
                                  <a:pt x="101" y="37"/>
                                </a:cubicBezTo>
                                <a:cubicBezTo>
                                  <a:pt x="103" y="35"/>
                                  <a:pt x="111" y="27"/>
                                  <a:pt x="111" y="27"/>
                                </a:cubicBezTo>
                                <a:cubicBezTo>
                                  <a:pt x="90" y="6"/>
                                  <a:pt x="90" y="6"/>
                                  <a:pt x="90" y="6"/>
                                </a:cubicBezTo>
                                <a:cubicBezTo>
                                  <a:pt x="90" y="6"/>
                                  <a:pt x="82" y="14"/>
                                  <a:pt x="80" y="16"/>
                                </a:cubicBezTo>
                                <a:cubicBezTo>
                                  <a:pt x="78" y="15"/>
                                  <a:pt x="76" y="14"/>
                                  <a:pt x="73" y="13"/>
                                </a:cubicBezTo>
                                <a:cubicBezTo>
                                  <a:pt x="73" y="11"/>
                                  <a:pt x="73" y="0"/>
                                  <a:pt x="73" y="0"/>
                                </a:cubicBezTo>
                                <a:lnTo>
                                  <a:pt x="44" y="0"/>
                                </a:lnTo>
                                <a:close/>
                                <a:moveTo>
                                  <a:pt x="69" y="4"/>
                                </a:moveTo>
                                <a:cubicBezTo>
                                  <a:pt x="69" y="6"/>
                                  <a:pt x="69" y="16"/>
                                  <a:pt x="69" y="16"/>
                                </a:cubicBezTo>
                                <a:cubicBezTo>
                                  <a:pt x="71" y="16"/>
                                  <a:pt x="71" y="16"/>
                                  <a:pt x="71" y="16"/>
                                </a:cubicBezTo>
                                <a:cubicBezTo>
                                  <a:pt x="74" y="17"/>
                                  <a:pt x="77" y="18"/>
                                  <a:pt x="80" y="20"/>
                                </a:cubicBezTo>
                                <a:cubicBezTo>
                                  <a:pt x="81" y="21"/>
                                  <a:pt x="81" y="21"/>
                                  <a:pt x="81" y="21"/>
                                </a:cubicBezTo>
                                <a:cubicBezTo>
                                  <a:pt x="81" y="21"/>
                                  <a:pt x="88" y="14"/>
                                  <a:pt x="90" y="12"/>
                                </a:cubicBezTo>
                                <a:cubicBezTo>
                                  <a:pt x="92" y="14"/>
                                  <a:pt x="103" y="25"/>
                                  <a:pt x="105" y="27"/>
                                </a:cubicBezTo>
                                <a:cubicBezTo>
                                  <a:pt x="103" y="29"/>
                                  <a:pt x="96" y="36"/>
                                  <a:pt x="96" y="36"/>
                                </a:cubicBezTo>
                                <a:cubicBezTo>
                                  <a:pt x="97" y="37"/>
                                  <a:pt x="97" y="37"/>
                                  <a:pt x="97" y="37"/>
                                </a:cubicBezTo>
                                <a:cubicBezTo>
                                  <a:pt x="99" y="40"/>
                                  <a:pt x="100" y="43"/>
                                  <a:pt x="101" y="46"/>
                                </a:cubicBezTo>
                                <a:cubicBezTo>
                                  <a:pt x="101" y="48"/>
                                  <a:pt x="101" y="48"/>
                                  <a:pt x="101" y="48"/>
                                </a:cubicBezTo>
                                <a:cubicBezTo>
                                  <a:pt x="101" y="48"/>
                                  <a:pt x="110" y="48"/>
                                  <a:pt x="113" y="48"/>
                                </a:cubicBezTo>
                                <a:cubicBezTo>
                                  <a:pt x="113" y="51"/>
                                  <a:pt x="113" y="66"/>
                                  <a:pt x="113" y="69"/>
                                </a:cubicBezTo>
                                <a:cubicBezTo>
                                  <a:pt x="110" y="69"/>
                                  <a:pt x="101" y="69"/>
                                  <a:pt x="101" y="69"/>
                                </a:cubicBezTo>
                                <a:cubicBezTo>
                                  <a:pt x="101" y="71"/>
                                  <a:pt x="101" y="71"/>
                                  <a:pt x="101" y="71"/>
                                </a:cubicBezTo>
                                <a:cubicBezTo>
                                  <a:pt x="100" y="74"/>
                                  <a:pt x="99" y="77"/>
                                  <a:pt x="97" y="79"/>
                                </a:cubicBezTo>
                                <a:cubicBezTo>
                                  <a:pt x="96" y="81"/>
                                  <a:pt x="96" y="81"/>
                                  <a:pt x="96" y="81"/>
                                </a:cubicBezTo>
                                <a:cubicBezTo>
                                  <a:pt x="96" y="81"/>
                                  <a:pt x="103" y="87"/>
                                  <a:pt x="105" y="89"/>
                                </a:cubicBezTo>
                                <a:cubicBezTo>
                                  <a:pt x="103" y="92"/>
                                  <a:pt x="92" y="102"/>
                                  <a:pt x="90" y="105"/>
                                </a:cubicBezTo>
                                <a:cubicBezTo>
                                  <a:pt x="88" y="103"/>
                                  <a:pt x="81" y="96"/>
                                  <a:pt x="81" y="96"/>
                                </a:cubicBezTo>
                                <a:cubicBezTo>
                                  <a:pt x="80" y="97"/>
                                  <a:pt x="80" y="97"/>
                                  <a:pt x="80" y="97"/>
                                </a:cubicBezTo>
                                <a:cubicBezTo>
                                  <a:pt x="77" y="98"/>
                                  <a:pt x="74" y="100"/>
                                  <a:pt x="71" y="100"/>
                                </a:cubicBezTo>
                                <a:cubicBezTo>
                                  <a:pt x="69" y="101"/>
                                  <a:pt x="69" y="101"/>
                                  <a:pt x="69" y="101"/>
                                </a:cubicBezTo>
                                <a:cubicBezTo>
                                  <a:pt x="69" y="101"/>
                                  <a:pt x="69" y="110"/>
                                  <a:pt x="69" y="113"/>
                                </a:cubicBezTo>
                                <a:cubicBezTo>
                                  <a:pt x="66" y="113"/>
                                  <a:pt x="51" y="113"/>
                                  <a:pt x="48" y="113"/>
                                </a:cubicBezTo>
                                <a:cubicBezTo>
                                  <a:pt x="48" y="110"/>
                                  <a:pt x="48" y="101"/>
                                  <a:pt x="48" y="101"/>
                                </a:cubicBezTo>
                                <a:cubicBezTo>
                                  <a:pt x="46" y="100"/>
                                  <a:pt x="46" y="100"/>
                                  <a:pt x="46" y="100"/>
                                </a:cubicBezTo>
                                <a:cubicBezTo>
                                  <a:pt x="43" y="100"/>
                                  <a:pt x="40" y="98"/>
                                  <a:pt x="37" y="97"/>
                                </a:cubicBezTo>
                                <a:cubicBezTo>
                                  <a:pt x="36" y="96"/>
                                  <a:pt x="36" y="96"/>
                                  <a:pt x="36" y="96"/>
                                </a:cubicBezTo>
                                <a:cubicBezTo>
                                  <a:pt x="36" y="96"/>
                                  <a:pt x="30" y="103"/>
                                  <a:pt x="28" y="105"/>
                                </a:cubicBezTo>
                                <a:cubicBezTo>
                                  <a:pt x="25" y="102"/>
                                  <a:pt x="14" y="92"/>
                                  <a:pt x="12" y="89"/>
                                </a:cubicBezTo>
                                <a:cubicBezTo>
                                  <a:pt x="14" y="87"/>
                                  <a:pt x="21" y="81"/>
                                  <a:pt x="21" y="81"/>
                                </a:cubicBezTo>
                                <a:cubicBezTo>
                                  <a:pt x="20" y="79"/>
                                  <a:pt x="20" y="79"/>
                                  <a:pt x="20" y="79"/>
                                </a:cubicBezTo>
                                <a:cubicBezTo>
                                  <a:pt x="19" y="77"/>
                                  <a:pt x="17" y="74"/>
                                  <a:pt x="16" y="71"/>
                                </a:cubicBezTo>
                                <a:cubicBezTo>
                                  <a:pt x="16" y="69"/>
                                  <a:pt x="16" y="69"/>
                                  <a:pt x="16" y="69"/>
                                </a:cubicBezTo>
                                <a:cubicBezTo>
                                  <a:pt x="16" y="69"/>
                                  <a:pt x="7" y="69"/>
                                  <a:pt x="4" y="69"/>
                                </a:cubicBezTo>
                                <a:cubicBezTo>
                                  <a:pt x="4" y="66"/>
                                  <a:pt x="4" y="51"/>
                                  <a:pt x="4" y="48"/>
                                </a:cubicBezTo>
                                <a:cubicBezTo>
                                  <a:pt x="7" y="48"/>
                                  <a:pt x="16" y="48"/>
                                  <a:pt x="16" y="48"/>
                                </a:cubicBezTo>
                                <a:cubicBezTo>
                                  <a:pt x="16" y="46"/>
                                  <a:pt x="16" y="46"/>
                                  <a:pt x="16" y="46"/>
                                </a:cubicBezTo>
                                <a:cubicBezTo>
                                  <a:pt x="17" y="43"/>
                                  <a:pt x="19" y="40"/>
                                  <a:pt x="20" y="37"/>
                                </a:cubicBezTo>
                                <a:cubicBezTo>
                                  <a:pt x="21" y="36"/>
                                  <a:pt x="21" y="36"/>
                                  <a:pt x="21" y="36"/>
                                </a:cubicBezTo>
                                <a:cubicBezTo>
                                  <a:pt x="21" y="36"/>
                                  <a:pt x="14" y="29"/>
                                  <a:pt x="12" y="27"/>
                                </a:cubicBezTo>
                                <a:cubicBezTo>
                                  <a:pt x="14" y="25"/>
                                  <a:pt x="25" y="14"/>
                                  <a:pt x="28" y="12"/>
                                </a:cubicBezTo>
                                <a:cubicBezTo>
                                  <a:pt x="30" y="14"/>
                                  <a:pt x="36" y="21"/>
                                  <a:pt x="36" y="21"/>
                                </a:cubicBezTo>
                                <a:cubicBezTo>
                                  <a:pt x="37" y="20"/>
                                  <a:pt x="37" y="20"/>
                                  <a:pt x="37" y="20"/>
                                </a:cubicBezTo>
                                <a:cubicBezTo>
                                  <a:pt x="40" y="18"/>
                                  <a:pt x="43" y="17"/>
                                  <a:pt x="46" y="16"/>
                                </a:cubicBezTo>
                                <a:cubicBezTo>
                                  <a:pt x="48" y="16"/>
                                  <a:pt x="48" y="16"/>
                                  <a:pt x="48" y="16"/>
                                </a:cubicBezTo>
                                <a:cubicBezTo>
                                  <a:pt x="48" y="16"/>
                                  <a:pt x="48" y="6"/>
                                  <a:pt x="48" y="4"/>
                                </a:cubicBezTo>
                                <a:cubicBezTo>
                                  <a:pt x="51" y="4"/>
                                  <a:pt x="66" y="4"/>
                                  <a:pt x="69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E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6BCAD9" id="Group 46" o:spid="_x0000_s1026" style="position:absolute;margin-left:149.25pt;margin-top:111.4pt;width:68.5pt;height:56.2pt;z-index:251621888" coordorigin="10623,10932" coordsize="8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">
                <v:shape id="Freeform 47" o:spid="_x0000_s1027" style="position:absolute;left:10659;top:10952;width:51;height:52;visibility:visible;mso-wrap-style:square;v-text-anchor:top" coordsize="162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" path="m61,v,,,16,,18c58,19,54,21,51,23,49,21,38,10,38,10,10,38,10,38,10,38v,,11,11,13,12c21,54,20,57,19,61,16,61,,61,,61v,39,,39,,39c,100,16,100,19,100v1,4,2,8,4,11c21,112,10,124,10,124v28,28,28,28,28,28c38,152,49,140,51,139v3,2,7,3,10,4c61,145,61,161,61,161v40,,40,,40,c101,161,101,145,101,143v3,-1,7,-2,10,-4c113,140,124,152,124,152v28,-28,28,-28,28,-28c152,124,141,112,139,111v2,-3,3,-7,4,-11c146,100,162,100,162,100v,-39,,-39,,-39c162,61,146,61,143,61v-1,-4,-2,-7,-4,-11c141,49,152,38,152,38,124,10,124,10,124,10v,,-11,11,-13,13c108,21,104,19,101,18v,-2,,-18,,-18l61,xm97,4v,3,,17,,17c98,21,98,21,98,21v5,2,9,3,13,6c112,27,112,27,112,27v,,10,-9,12,-12c126,18,144,35,146,38v-2,2,-12,12,-12,12c135,51,135,51,135,51v2,4,4,8,5,12c141,65,141,65,141,65v,,13,,17,c158,68,158,93,158,96v-4,,-17,,-17,c140,98,140,98,140,98v-1,4,-3,8,-5,12c134,112,134,112,134,112v,,10,9,12,12c144,126,126,144,124,146v-2,-2,-12,-12,-12,-12c111,135,111,135,111,135v-4,2,-8,4,-13,5c97,140,97,140,97,140v,,,14,,17c93,157,69,157,65,157v,-3,,-17,,-17c64,140,64,140,64,140v-5,-1,-9,-3,-13,-5c50,134,50,134,50,134v,,-10,10,-12,12c36,144,18,126,16,124v2,-3,12,-12,12,-12c27,110,27,110,27,110v-2,-4,-4,-8,-5,-12c21,96,21,96,21,96v,,-14,,-17,c4,93,4,68,4,65v3,,17,,17,c22,63,22,63,22,63v1,-4,3,-8,5,-12c28,50,28,50,28,50,28,50,18,40,16,38,18,35,36,18,38,15v2,3,12,12,12,12c51,27,51,27,51,27v4,-3,8,-4,13,-6c65,21,65,21,65,21v,,,-14,,-17c69,4,93,4,97,4xe" fillcolor="#fffffe" stroked="f" strokecolor="#212120">
                  <v:shadow color="#8c8682"/>
                  <v:path arrowok="t" o:connecttype="custom" o:connectlocs="1944,574;1211,319;733,1593;0,1944;605,3186;319,3951;1625,4429;1944,5130;3218,4556;3951,4843;4429,3537;5162,3186;4557,1944;4843,1211;3537,733;3218,0;3091,127;3123,669;3569,860;4652,1211;4302,1625;4493,2071;5035,3059;4461,3123;4270,3569;3951,4652;3537,4302;3091,4461;2071,5003;2039,4461;1593,4270;510,3951;860,3505;669,3059;127,2071;701,2007;892,1593;1211,478;1625,860;2071,669;3091,127" o:connectangles="0,0,0,0,0,0,0,0,0,0,0,0,0,0,0,0,0,0,0,0,0,0,0,0,0,0,0,0,0,0,0,0,0,0,0,0,0,0,0,0,0"/>
                  <o:lock v:ext="edit" verticies="t"/>
                </v:shape>
                <v:shape id="Freeform 48" o:spid="_x0000_s1028" style="position:absolute;left:10623;top:10932;width:38;height:38;visibility:visible;mso-wrap-style:square;v-text-anchor:top" coordsize="117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" path="m44,v,,,11,,13c41,14,39,15,37,16,36,14,28,6,28,6,7,27,7,27,7,27v,,8,8,9,10c15,39,14,41,13,44,11,44,,44,,44,,73,,73,,73v,,11,,13,c14,76,15,78,16,80v-1,1,-9,9,-9,9c28,110,28,110,28,110v,,8,-8,9,-9c39,102,41,103,44,104v,2,,13,,13c73,117,73,117,73,117v,,,-11,,-13c76,103,78,102,80,101v2,1,10,9,10,9c111,89,111,89,111,89v,,-8,-8,-10,-9c102,78,103,76,104,73v2,,13,,13,c117,44,117,44,117,44v,,-11,,-13,c103,41,102,39,101,37v2,-2,10,-10,10,-10c90,6,90,6,90,6v,,-8,8,-10,10c78,15,76,14,73,13,73,11,73,,73,l44,xm69,4v,2,,12,,12c71,16,71,16,71,16v3,1,6,2,9,4c81,21,81,21,81,21v,,7,-7,9,-9c92,14,103,25,105,27v-2,2,-9,9,-9,9c97,37,97,37,97,37v2,3,3,6,4,9c101,48,101,48,101,48v,,9,,12,c113,51,113,66,113,69v-3,,-12,,-12,c101,71,101,71,101,71v-1,3,-2,6,-4,8c96,81,96,81,96,81v,,7,6,9,8c103,92,92,102,90,105v-2,-2,-9,-9,-9,-9c80,97,80,97,80,97v-3,1,-6,3,-9,3c69,101,69,101,69,101v,,,9,,12c66,113,51,113,48,113v,-3,,-12,,-12c46,100,46,100,46,100v-3,,-6,-2,-9,-3c36,96,36,96,36,96v,,-6,7,-8,9c25,102,14,92,12,89v2,-2,9,-8,9,-8c20,79,20,79,20,79,19,77,17,74,16,71v,-2,,-2,,-2c16,69,7,69,4,69v,-3,,-18,,-21c7,48,16,48,16,48v,-2,,-2,,-2c17,43,19,40,20,37v1,-1,1,-1,1,-1c21,36,14,29,12,27,14,25,25,14,28,12v2,2,8,9,8,9c37,20,37,20,37,20v3,-2,6,-3,9,-4c48,16,48,16,48,16v,,,-10,,-12c51,4,66,4,69,4xe" fillcolor="#fffffe" stroked="f" strokecolor="#212120">
                  <v:shadow color="#8c8682"/>
                  <v:path arrowok="t" o:connecttype="custom" o:connectlocs="1402,414;892,191;510,1179;0,1402;414,2326;223,2836;1179,3218;1402,3728;2325,3314;2867,3505;3217,2549;3727,2326;3313,1402;3536,860;2548,510;2325,0;2198,127;2262,510;2580,669;3345,860;3090,1179;3217,1529;3600,2199;3217,2262;3058,2581;2867,3346;2548,3091;2198,3218;1529,3601;1465,3186;1147,3059;382,2836;637,2517;510,2199;127,1529;510,1466;669,1147;892,382;1179,637;1529,510;2198,127" o:connectangles="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D529EA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6AC682E" wp14:editId="20530AD7">
                <wp:simplePos x="0" y="0"/>
                <wp:positionH relativeFrom="column">
                  <wp:posOffset>4083050</wp:posOffset>
                </wp:positionH>
                <wp:positionV relativeFrom="paragraph">
                  <wp:posOffset>7935595</wp:posOffset>
                </wp:positionV>
                <wp:extent cx="1257300" cy="800100"/>
                <wp:effectExtent l="0" t="0" r="0" b="0"/>
                <wp:wrapNone/>
                <wp:docPr id="5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50D76F" w14:textId="77777777" w:rsidR="003909ED" w:rsidRDefault="003909ED" w:rsidP="003909ED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</w:rPr>
                              <w:t>5432 Any Street West</w:t>
                            </w:r>
                          </w:p>
                          <w:p w14:paraId="1965A973" w14:textId="77777777" w:rsidR="003909ED" w:rsidRDefault="003909ED" w:rsidP="003909ED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</w:rPr>
                              <w:t>Townsville, State 54321</w:t>
                            </w:r>
                          </w:p>
                          <w:p w14:paraId="6C22585F" w14:textId="77777777" w:rsidR="003909ED" w:rsidRDefault="003909ED" w:rsidP="003909ED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</w:rPr>
                              <w:t xml:space="preserve">555.543.5432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</w:rPr>
                              <w:t xml:space="preserve">  </w:t>
                            </w:r>
                          </w:p>
                          <w:p w14:paraId="7CA52C2B" w14:textId="77777777" w:rsidR="003909ED" w:rsidRDefault="003909ED" w:rsidP="003909ED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</w:rPr>
                              <w:t>555.543.5433 fax</w:t>
                            </w:r>
                          </w:p>
                          <w:p w14:paraId="679C70F8" w14:textId="77777777" w:rsidR="003909ED" w:rsidRDefault="003909ED" w:rsidP="003909ED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14"/>
                                <w:szCs w:val="14"/>
                              </w:rPr>
                              <w:t>www.yourwebsitehere.com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C682E" id="Text Box 33" o:spid="_x0000_s1034" type="#_x0000_t202" style="position:absolute;margin-left:321.5pt;margin-top:624.85pt;width:99pt;height:63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" filled="f" fillcolor="#fffffe" stroked="f" strokecolor="#212120" insetpen="t">
                <v:textbox inset="2.88pt,2.88pt,2.88pt,2.88pt">
                  <w:txbxContent>
                    <w:p w14:paraId="5550D76F" w14:textId="77777777" w:rsidR="003909ED" w:rsidRDefault="003909ED" w:rsidP="003909ED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</w:rPr>
                        <w:t>5432 Any Street West</w:t>
                      </w:r>
                    </w:p>
                    <w:p w14:paraId="1965A973" w14:textId="77777777" w:rsidR="003909ED" w:rsidRDefault="003909ED" w:rsidP="003909ED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</w:rPr>
                        <w:t>Townsville, State 54321</w:t>
                      </w:r>
                    </w:p>
                    <w:p w14:paraId="6C22585F" w14:textId="77777777" w:rsidR="003909ED" w:rsidRDefault="003909ED" w:rsidP="003909ED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</w:rPr>
                        <w:t xml:space="preserve">555.543.5432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</w:rPr>
                        <w:t>ph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</w:rPr>
                        <w:t xml:space="preserve">  </w:t>
                      </w:r>
                    </w:p>
                    <w:p w14:paraId="7CA52C2B" w14:textId="77777777" w:rsidR="003909ED" w:rsidRDefault="003909ED" w:rsidP="003909ED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</w:rPr>
                        <w:t>555.543.5433 fax</w:t>
                      </w:r>
                    </w:p>
                    <w:p w14:paraId="679C70F8" w14:textId="77777777" w:rsidR="003909ED" w:rsidRDefault="003909ED" w:rsidP="003909ED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14"/>
                          <w:szCs w:val="14"/>
                        </w:rPr>
                        <w:t>www.yourwebsitehere.com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0E7A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20B32" w14:textId="77777777" w:rsidR="00657891" w:rsidRDefault="00657891" w:rsidP="00E8467C">
      <w:r>
        <w:separator/>
      </w:r>
    </w:p>
  </w:endnote>
  <w:endnote w:type="continuationSeparator" w:id="0">
    <w:p w14:paraId="74434773" w14:textId="77777777" w:rsidR="00657891" w:rsidRDefault="00657891" w:rsidP="00E84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C8434" w14:textId="77777777" w:rsidR="00657891" w:rsidRDefault="00657891" w:rsidP="00E8467C">
      <w:r>
        <w:separator/>
      </w:r>
    </w:p>
  </w:footnote>
  <w:footnote w:type="continuationSeparator" w:id="0">
    <w:p w14:paraId="6BB23B0E" w14:textId="77777777" w:rsidR="00657891" w:rsidRDefault="00657891" w:rsidP="00E846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55"/>
    <w:rsid w:val="00047088"/>
    <w:rsid w:val="000F17FC"/>
    <w:rsid w:val="001412E4"/>
    <w:rsid w:val="001D1C16"/>
    <w:rsid w:val="00285A46"/>
    <w:rsid w:val="00307331"/>
    <w:rsid w:val="0039035A"/>
    <w:rsid w:val="003909ED"/>
    <w:rsid w:val="00593A1F"/>
    <w:rsid w:val="005A128E"/>
    <w:rsid w:val="005F4E3D"/>
    <w:rsid w:val="00640E7A"/>
    <w:rsid w:val="00643C04"/>
    <w:rsid w:val="00657891"/>
    <w:rsid w:val="006677AE"/>
    <w:rsid w:val="00756275"/>
    <w:rsid w:val="009E363E"/>
    <w:rsid w:val="00A46B54"/>
    <w:rsid w:val="00B3682A"/>
    <w:rsid w:val="00B60249"/>
    <w:rsid w:val="00BD7BA9"/>
    <w:rsid w:val="00C45955"/>
    <w:rsid w:val="00C54409"/>
    <w:rsid w:val="00D529EA"/>
    <w:rsid w:val="00E8467C"/>
    <w:rsid w:val="00F10985"/>
    <w:rsid w:val="00F50B17"/>
    <w:rsid w:val="00F5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8B43293"/>
  <w15:chartTrackingRefBased/>
  <w15:docId w15:val="{F5A03EB6-06B6-4DB7-B96E-3837C20E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6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67C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E846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67C"/>
    <w:rPr>
      <w:rFonts w:ascii="Times New Roman" w:eastAsia="Times New Roman" w:hAnsi="Times New Roman"/>
      <w:color w:val="21212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AYANS%20JAIN\AppData\Roaming\Microsoft\Templates\Technology%20business%20rack%20ca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rack card</Template>
  <TotalTime>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 Jain</dc:creator>
  <cp:keywords/>
  <dc:description/>
  <cp:lastModifiedBy>shreyans Jain</cp:lastModifiedBy>
  <cp:revision>5</cp:revision>
  <dcterms:created xsi:type="dcterms:W3CDTF">2019-08-06T20:56:00Z</dcterms:created>
  <dcterms:modified xsi:type="dcterms:W3CDTF">2019-10-10T19:07:00Z</dcterms:modified>
</cp:coreProperties>
</file>